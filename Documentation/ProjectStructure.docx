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46AD" w14:textId="77777777" w:rsidR="004E1AED" w:rsidRPr="007E34A8" w:rsidRDefault="007E34A8" w:rsidP="004E1AED">
      <w:pPr>
        <w:pStyle w:val="Ttulo"/>
        <w:rPr>
          <w:lang w:val="en-GB"/>
        </w:rPr>
      </w:pPr>
      <w:r w:rsidRPr="007E34A8">
        <w:rPr>
          <w:lang w:val="en-GB"/>
        </w:rPr>
        <w:t>A Game That Needs A</w:t>
      </w:r>
      <w:r>
        <w:rPr>
          <w:lang w:val="en-GB"/>
        </w:rPr>
        <w:t xml:space="preserve"> Name</w:t>
      </w:r>
    </w:p>
    <w:p w14:paraId="5D1046BE" w14:textId="77777777" w:rsidR="004E1AED" w:rsidRPr="00D20177" w:rsidRDefault="007E34A8" w:rsidP="007E34A8">
      <w:pPr>
        <w:pStyle w:val="Ttulo1"/>
        <w:rPr>
          <w:rFonts w:asciiTheme="minorHAnsi" w:hAnsiTheme="minorHAnsi"/>
          <w:lang w:val="en-GB"/>
        </w:rPr>
      </w:pPr>
      <w:r w:rsidRPr="00D20177">
        <w:rPr>
          <w:rFonts w:asciiTheme="minorHAnsi" w:hAnsiTheme="minorHAnsi"/>
          <w:lang w:val="en-GB"/>
        </w:rPr>
        <w:t>Basic Architecture</w:t>
      </w:r>
    </w:p>
    <w:p w14:paraId="260261E5" w14:textId="1227629C" w:rsidR="00A6031B" w:rsidRPr="00981B2E" w:rsidRDefault="007E34A8" w:rsidP="007E34A8">
      <w:pPr>
        <w:rPr>
          <w:lang w:val="en-GB" w:bidi="pt-PT"/>
        </w:rPr>
      </w:pPr>
      <w:r w:rsidRPr="007E34A8">
        <w:rPr>
          <w:lang w:val="en-GB" w:bidi="pt-PT"/>
        </w:rPr>
        <w:t xml:space="preserve">The game follows a basic layered architecture using Services to interface the Domain Logic this being split into various systems. </w:t>
      </w:r>
      <w:r w:rsidRPr="00D20177">
        <w:rPr>
          <w:lang w:val="en-GB" w:bidi="pt-PT"/>
        </w:rPr>
        <w:t>The Services that interface the different Systems are used to simplify their access and help developers interact whit each other. Subsystems can use the interfaces as well as the UI.</w:t>
      </w:r>
      <w:r w:rsidR="00713787">
        <w:rPr>
          <w:lang w:val="en-GB" w:bidi="pt-PT"/>
        </w:rPr>
        <w:t xml:space="preserve"> The communication of internal state of subsystems is done using views and not directly.</w:t>
      </w:r>
      <w:bookmarkStart w:id="0" w:name="_GoBack"/>
      <w:bookmarkEnd w:id="0"/>
    </w:p>
    <w:p w14:paraId="6E0D8AB5" w14:textId="020AEA72" w:rsidR="007E34A8" w:rsidRDefault="007E34A8" w:rsidP="007E34A8">
      <w:pPr>
        <w:rPr>
          <w:lang w:bidi="pt-PT"/>
        </w:rPr>
      </w:pPr>
      <w:r w:rsidRPr="007E34A8">
        <w:rPr>
          <w:noProof/>
          <w:lang w:bidi="pt-PT"/>
        </w:rPr>
        <w:drawing>
          <wp:inline distT="0" distB="0" distL="0" distR="0" wp14:anchorId="49C61EF6" wp14:editId="509EAFB6">
            <wp:extent cx="5299363" cy="1122219"/>
            <wp:effectExtent l="57150" t="57150" r="53975" b="9715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D0BF33" w14:textId="100960B4" w:rsidR="002448C4" w:rsidRDefault="002448C4" w:rsidP="007E34A8">
      <w:pPr>
        <w:rPr>
          <w:lang w:bidi="pt-PT"/>
        </w:rPr>
      </w:pPr>
    </w:p>
    <w:p w14:paraId="52CF8E84" w14:textId="7F9B2F79" w:rsidR="00814FEA" w:rsidRDefault="00814FEA" w:rsidP="007E34A8">
      <w:pPr>
        <w:rPr>
          <w:lang w:bidi="pt-PT"/>
        </w:rPr>
      </w:pPr>
    </w:p>
    <w:p w14:paraId="2A090401" w14:textId="77777777" w:rsidR="00814FEA" w:rsidRDefault="00814FEA" w:rsidP="007E34A8">
      <w:pPr>
        <w:rPr>
          <w:lang w:bidi="pt-PT"/>
        </w:rPr>
      </w:pPr>
    </w:p>
    <w:p w14:paraId="7241E144" w14:textId="546BAD9B" w:rsidR="00A6031B" w:rsidRPr="00A6031B" w:rsidRDefault="00A6031B" w:rsidP="00A6031B">
      <w:pPr>
        <w:pStyle w:val="Ttulo1"/>
        <w:rPr>
          <w:rFonts w:asciiTheme="minorHAnsi" w:hAnsiTheme="minorHAnsi"/>
          <w:lang w:val="en-GB"/>
        </w:rPr>
      </w:pPr>
      <w:r w:rsidRPr="00A6031B">
        <w:rPr>
          <w:rFonts w:asciiTheme="minorHAnsi" w:hAnsiTheme="minorHAnsi"/>
          <w:lang w:val="en-GB"/>
        </w:rPr>
        <w:t>Directory mA</w:t>
      </w:r>
      <w:r>
        <w:rPr>
          <w:rFonts w:asciiTheme="minorHAnsi" w:hAnsiTheme="minorHAnsi"/>
          <w:lang w:val="en-GB"/>
        </w:rPr>
        <w:t>NAGEMENT</w:t>
      </w:r>
    </w:p>
    <w:p w14:paraId="50079A0F" w14:textId="3A27CEDB" w:rsidR="00A6031B" w:rsidRPr="00A6031B" w:rsidRDefault="00A6031B" w:rsidP="007E34A8">
      <w:pPr>
        <w:rPr>
          <w:lang w:val="en-GB" w:bidi="pt-PT"/>
        </w:rPr>
      </w:pPr>
      <w:r>
        <w:rPr>
          <w:noProof/>
          <w:lang w:val="en-GB"/>
        </w:rPr>
        <w:drawing>
          <wp:inline distT="0" distB="0" distL="0" distR="0" wp14:anchorId="2437891E" wp14:editId="107BCB4E">
            <wp:extent cx="5763491" cy="1426845"/>
            <wp:effectExtent l="0" t="38100" r="0" b="7810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845CF85" w14:textId="2332D612" w:rsidR="002448C4" w:rsidRDefault="00981B2E" w:rsidP="002448C4">
      <w:pPr>
        <w:spacing w:after="0"/>
        <w:rPr>
          <w:b/>
          <w:lang w:val="en-GB"/>
        </w:rPr>
      </w:pPr>
      <w:proofErr w:type="spellStart"/>
      <w:r>
        <w:rPr>
          <w:b/>
          <w:lang w:val="en-GB"/>
        </w:rPr>
        <w:t>Game</w:t>
      </w:r>
      <w:r w:rsidR="002448C4">
        <w:rPr>
          <w:b/>
          <w:lang w:val="en-GB"/>
        </w:rPr>
        <w:t>Models</w:t>
      </w:r>
      <w:proofErr w:type="spellEnd"/>
    </w:p>
    <w:p w14:paraId="4936F05E" w14:textId="23BF0676" w:rsidR="002448C4" w:rsidRPr="00A6031B" w:rsidRDefault="00981B2E" w:rsidP="002448C4">
      <w:pPr>
        <w:spacing w:before="0"/>
        <w:rPr>
          <w:lang w:val="en-GB"/>
        </w:rPr>
      </w:pPr>
      <w:proofErr w:type="spellStart"/>
      <w:r>
        <w:rPr>
          <w:lang w:val="en-GB"/>
        </w:rPr>
        <w:t>Modelation</w:t>
      </w:r>
      <w:proofErr w:type="spellEnd"/>
      <w:r>
        <w:rPr>
          <w:lang w:val="en-GB"/>
        </w:rPr>
        <w:t xml:space="preserve"> software</w:t>
      </w:r>
      <w:r w:rsidR="002448C4">
        <w:rPr>
          <w:lang w:val="en-GB"/>
        </w:rPr>
        <w:t xml:space="preserve"> </w:t>
      </w:r>
      <w:r>
        <w:rPr>
          <w:lang w:val="en-GB"/>
        </w:rPr>
        <w:t>f</w:t>
      </w:r>
      <w:r w:rsidR="002448C4">
        <w:rPr>
          <w:lang w:val="en-GB"/>
        </w:rPr>
        <w:t>iles containing the game assets.</w:t>
      </w:r>
    </w:p>
    <w:p w14:paraId="5BB011D3" w14:textId="64969D7F" w:rsidR="002448C4" w:rsidRDefault="002448C4" w:rsidP="002448C4">
      <w:pPr>
        <w:spacing w:after="0"/>
        <w:rPr>
          <w:b/>
          <w:lang w:val="en-GB"/>
        </w:rPr>
      </w:pPr>
      <w:r>
        <w:rPr>
          <w:b/>
          <w:lang w:val="en-GB"/>
        </w:rPr>
        <w:t>Documentation</w:t>
      </w:r>
    </w:p>
    <w:p w14:paraId="0CA8B707" w14:textId="643614FA" w:rsidR="002448C4" w:rsidRPr="00981B2E" w:rsidRDefault="002448C4" w:rsidP="002448C4">
      <w:pPr>
        <w:spacing w:before="0"/>
        <w:rPr>
          <w:u w:val="single"/>
          <w:lang w:val="en-GB"/>
        </w:rPr>
      </w:pPr>
      <w:r>
        <w:rPr>
          <w:lang w:val="en-GB"/>
        </w:rPr>
        <w:t>Documentation for the project.</w:t>
      </w:r>
    </w:p>
    <w:p w14:paraId="3F82462F" w14:textId="1C5F7FC6" w:rsidR="002448C4" w:rsidRDefault="002448C4" w:rsidP="002448C4">
      <w:pPr>
        <w:spacing w:after="0"/>
        <w:rPr>
          <w:b/>
          <w:lang w:val="en-GB"/>
        </w:rPr>
      </w:pPr>
      <w:proofErr w:type="spellStart"/>
      <w:r>
        <w:rPr>
          <w:b/>
          <w:lang w:val="en-GB"/>
        </w:rPr>
        <w:t>UnityProject</w:t>
      </w:r>
      <w:proofErr w:type="spellEnd"/>
    </w:p>
    <w:p w14:paraId="05642E06" w14:textId="40BCBA78" w:rsidR="00A6031B" w:rsidRPr="002448C4" w:rsidRDefault="002448C4" w:rsidP="002448C4">
      <w:pPr>
        <w:spacing w:before="0"/>
        <w:rPr>
          <w:lang w:val="en-GB"/>
        </w:rPr>
      </w:pPr>
      <w:r>
        <w:rPr>
          <w:lang w:val="en-GB"/>
        </w:rPr>
        <w:t>Unity project files.</w:t>
      </w:r>
    </w:p>
    <w:p w14:paraId="797B99E7" w14:textId="15CC3BD1" w:rsidR="00A6031B" w:rsidRPr="00981B2E" w:rsidRDefault="00A6031B" w:rsidP="007E34A8">
      <w:pPr>
        <w:rPr>
          <w:u w:val="single"/>
          <w:lang w:val="en-GB" w:bidi="pt-PT"/>
        </w:rPr>
      </w:pPr>
    </w:p>
    <w:p w14:paraId="7648CC28" w14:textId="36EB703B" w:rsidR="00FD7932" w:rsidRDefault="00FD7932" w:rsidP="007E34A8">
      <w:pPr>
        <w:rPr>
          <w:lang w:val="en-GB" w:bidi="pt-PT"/>
        </w:rPr>
      </w:pPr>
    </w:p>
    <w:p w14:paraId="013D676C" w14:textId="77777777" w:rsidR="00814FEA" w:rsidRPr="00981B2E" w:rsidRDefault="00814FEA" w:rsidP="007E34A8">
      <w:pPr>
        <w:rPr>
          <w:u w:val="single"/>
          <w:lang w:val="en-GB" w:bidi="pt-PT"/>
        </w:rPr>
      </w:pPr>
    </w:p>
    <w:p w14:paraId="188F43E8" w14:textId="77777777" w:rsidR="007E34A8" w:rsidRPr="007E34A8" w:rsidRDefault="007E34A8" w:rsidP="007E34A8">
      <w:pPr>
        <w:pStyle w:val="Ttulo1"/>
        <w:rPr>
          <w:rFonts w:asciiTheme="minorHAnsi" w:hAnsiTheme="minorHAnsi"/>
          <w:lang w:val="en-GB"/>
        </w:rPr>
      </w:pPr>
      <w:r w:rsidRPr="007E34A8">
        <w:rPr>
          <w:rFonts w:asciiTheme="minorHAnsi" w:hAnsiTheme="minorHAnsi"/>
          <w:lang w:val="en-GB"/>
        </w:rPr>
        <w:lastRenderedPageBreak/>
        <w:t>Organization IN UNity Editor</w:t>
      </w:r>
    </w:p>
    <w:p w14:paraId="4B2CE263" w14:textId="61CEAB75" w:rsidR="007E34A8" w:rsidRDefault="00503223" w:rsidP="004E1AED">
      <w:pPr>
        <w:rPr>
          <w:lang w:val="en-GB"/>
        </w:rPr>
      </w:pPr>
      <w:r>
        <w:rPr>
          <w:noProof/>
          <w:lang w:val="en-GB"/>
        </w:rPr>
        <w:drawing>
          <wp:anchor distT="0" distB="0" distL="114300" distR="114300" simplePos="0" relativeHeight="251658240" behindDoc="1" locked="0" layoutInCell="1" allowOverlap="1" wp14:anchorId="4F8C10A4" wp14:editId="2F2C8F35">
            <wp:simplePos x="0" y="0"/>
            <wp:positionH relativeFrom="column">
              <wp:posOffset>-670560</wp:posOffset>
            </wp:positionH>
            <wp:positionV relativeFrom="paragraph">
              <wp:posOffset>368935</wp:posOffset>
            </wp:positionV>
            <wp:extent cx="7147560" cy="3261360"/>
            <wp:effectExtent l="76200" t="0" r="5334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7E34A8">
        <w:rPr>
          <w:lang w:val="en-GB"/>
        </w:rPr>
        <w:t>The file organization of the game follows the following scheme:</w:t>
      </w:r>
    </w:p>
    <w:p w14:paraId="312C88F3" w14:textId="792A2B5E" w:rsidR="007E34A8" w:rsidRDefault="007E34A8" w:rsidP="004E1AED">
      <w:pPr>
        <w:rPr>
          <w:lang w:val="en-GB"/>
        </w:rPr>
      </w:pPr>
    </w:p>
    <w:p w14:paraId="2AFDFF95" w14:textId="1FDA2344" w:rsidR="00503223" w:rsidRDefault="00503223" w:rsidP="00D20177">
      <w:pPr>
        <w:spacing w:after="0"/>
        <w:rPr>
          <w:b/>
          <w:lang w:val="en-GB"/>
        </w:rPr>
      </w:pPr>
      <w:proofErr w:type="spellStart"/>
      <w:r>
        <w:rPr>
          <w:b/>
          <w:lang w:val="en-GB"/>
        </w:rPr>
        <w:t>ReadyToInstatiate</w:t>
      </w:r>
      <w:proofErr w:type="spellEnd"/>
    </w:p>
    <w:p w14:paraId="53BF58B3" w14:textId="53F26A05" w:rsidR="00503223" w:rsidRPr="00503223" w:rsidRDefault="00503223" w:rsidP="00503223">
      <w:pPr>
        <w:spacing w:before="0"/>
        <w:rPr>
          <w:lang w:val="en-GB"/>
        </w:rPr>
      </w:pPr>
      <w:proofErr w:type="spellStart"/>
      <w:r w:rsidRPr="00503223">
        <w:rPr>
          <w:lang w:val="en-GB"/>
        </w:rPr>
        <w:t>GameObjects</w:t>
      </w:r>
      <w:proofErr w:type="spellEnd"/>
      <w:r w:rsidRPr="00503223">
        <w:rPr>
          <w:lang w:val="en-GB"/>
        </w:rPr>
        <w:t xml:space="preserve"> with components added and ready to be instantiated into the game</w:t>
      </w:r>
    </w:p>
    <w:p w14:paraId="15DA1A16" w14:textId="2A2C7869" w:rsidR="00503223" w:rsidRDefault="00503223" w:rsidP="00D20177">
      <w:pPr>
        <w:spacing w:after="0"/>
        <w:rPr>
          <w:b/>
          <w:lang w:val="en-GB"/>
        </w:rPr>
      </w:pPr>
      <w:r>
        <w:rPr>
          <w:b/>
          <w:lang w:val="en-GB"/>
        </w:rPr>
        <w:t>Tests</w:t>
      </w:r>
    </w:p>
    <w:p w14:paraId="07141ACE" w14:textId="48078F0F" w:rsidR="00503223" w:rsidRPr="00503223" w:rsidRDefault="00503223" w:rsidP="00503223">
      <w:pPr>
        <w:spacing w:before="0"/>
        <w:rPr>
          <w:lang w:val="en-GB"/>
        </w:rPr>
      </w:pPr>
      <w:r w:rsidRPr="00503223">
        <w:rPr>
          <w:lang w:val="en-GB"/>
        </w:rPr>
        <w:t>Test Scripts that can be added to test specific functionalities</w:t>
      </w:r>
    </w:p>
    <w:p w14:paraId="44664861" w14:textId="4BC6F6FC" w:rsidR="00D20177" w:rsidRDefault="00D20177" w:rsidP="00D20177">
      <w:pPr>
        <w:spacing w:after="0"/>
        <w:rPr>
          <w:b/>
          <w:lang w:val="en-GB"/>
        </w:rPr>
      </w:pPr>
      <w:r>
        <w:rPr>
          <w:b/>
          <w:lang w:val="en-GB"/>
        </w:rPr>
        <w:t>UI</w:t>
      </w:r>
    </w:p>
    <w:p w14:paraId="22F3944C" w14:textId="102452D9" w:rsidR="00D20177" w:rsidRPr="00A6031B" w:rsidRDefault="00D20177" w:rsidP="00D20177">
      <w:pPr>
        <w:spacing w:before="0"/>
        <w:rPr>
          <w:lang w:val="en-GB"/>
        </w:rPr>
      </w:pPr>
      <w:r>
        <w:rPr>
          <w:lang w:val="en-GB"/>
        </w:rPr>
        <w:t>The UI scripts used in the game.</w:t>
      </w:r>
    </w:p>
    <w:p w14:paraId="16F5C978" w14:textId="77777777" w:rsidR="002448C4" w:rsidRDefault="002448C4" w:rsidP="002448C4">
      <w:pPr>
        <w:spacing w:after="0"/>
        <w:rPr>
          <w:b/>
          <w:lang w:val="en-GB"/>
        </w:rPr>
      </w:pPr>
      <w:r>
        <w:rPr>
          <w:b/>
          <w:lang w:val="en-GB"/>
        </w:rPr>
        <w:t>Scenes</w:t>
      </w:r>
    </w:p>
    <w:p w14:paraId="6E3EB351" w14:textId="77777777" w:rsidR="002448C4" w:rsidRPr="00A6031B" w:rsidRDefault="002448C4" w:rsidP="002448C4">
      <w:pPr>
        <w:spacing w:before="0"/>
        <w:rPr>
          <w:lang w:val="en-GB"/>
        </w:rPr>
      </w:pPr>
      <w:r>
        <w:rPr>
          <w:lang w:val="en-GB"/>
        </w:rPr>
        <w:t>The different Scenes of the game.</w:t>
      </w:r>
    </w:p>
    <w:p w14:paraId="7C180CA9" w14:textId="77777777" w:rsidR="002448C4" w:rsidRDefault="002448C4" w:rsidP="002448C4">
      <w:pPr>
        <w:spacing w:after="0"/>
        <w:rPr>
          <w:b/>
          <w:lang w:val="en-GB"/>
        </w:rPr>
      </w:pPr>
      <w:r>
        <w:rPr>
          <w:b/>
          <w:lang w:val="en-GB"/>
        </w:rPr>
        <w:t>Dependencies</w:t>
      </w:r>
    </w:p>
    <w:p w14:paraId="41AA9705" w14:textId="77777777" w:rsidR="002448C4" w:rsidRDefault="002448C4" w:rsidP="002448C4">
      <w:pPr>
        <w:spacing w:before="0"/>
        <w:rPr>
          <w:lang w:val="en-GB"/>
        </w:rPr>
      </w:pPr>
      <w:r>
        <w:rPr>
          <w:lang w:val="en-GB"/>
        </w:rPr>
        <w:t>Outside libraries and assets used by the game.</w:t>
      </w:r>
    </w:p>
    <w:p w14:paraId="00778E70" w14:textId="77777777" w:rsidR="002448C4" w:rsidRDefault="002448C4" w:rsidP="002448C4">
      <w:pPr>
        <w:spacing w:after="0"/>
        <w:rPr>
          <w:b/>
          <w:lang w:val="en-GB"/>
        </w:rPr>
      </w:pPr>
      <w:r w:rsidRPr="00A6031B">
        <w:rPr>
          <w:b/>
          <w:lang w:val="en-GB"/>
        </w:rPr>
        <w:t>Materials</w:t>
      </w:r>
    </w:p>
    <w:p w14:paraId="059FFD7D" w14:textId="4EB8B276" w:rsidR="002448C4" w:rsidRDefault="002448C4" w:rsidP="002448C4">
      <w:pPr>
        <w:spacing w:before="0"/>
        <w:rPr>
          <w:lang w:val="en-GB"/>
        </w:rPr>
      </w:pPr>
      <w:r>
        <w:rPr>
          <w:lang w:val="en-GB"/>
        </w:rPr>
        <w:t xml:space="preserve">The Materials used by the </w:t>
      </w:r>
      <w:proofErr w:type="spellStart"/>
      <w:r>
        <w:rPr>
          <w:lang w:val="en-GB"/>
        </w:rPr>
        <w:t>GameObjects</w:t>
      </w:r>
      <w:proofErr w:type="spellEnd"/>
      <w:r>
        <w:rPr>
          <w:lang w:val="en-GB"/>
        </w:rPr>
        <w:t>.</w:t>
      </w:r>
    </w:p>
    <w:p w14:paraId="755BC13E" w14:textId="77777777" w:rsidR="002448C4" w:rsidRDefault="002448C4" w:rsidP="002448C4">
      <w:pPr>
        <w:spacing w:after="0"/>
        <w:rPr>
          <w:b/>
          <w:lang w:val="en-GB"/>
        </w:rPr>
      </w:pPr>
      <w:proofErr w:type="spellStart"/>
      <w:r w:rsidRPr="00A6031B">
        <w:rPr>
          <w:b/>
          <w:lang w:val="en-GB"/>
        </w:rPr>
        <w:t>GameObjects</w:t>
      </w:r>
      <w:proofErr w:type="spellEnd"/>
    </w:p>
    <w:p w14:paraId="5C1160E8" w14:textId="77777777" w:rsidR="002448C4" w:rsidRDefault="002448C4" w:rsidP="002448C4">
      <w:pPr>
        <w:spacing w:before="0"/>
        <w:rPr>
          <w:lang w:val="en-GB"/>
        </w:rPr>
      </w:pPr>
      <w:r w:rsidRPr="00A6031B">
        <w:rPr>
          <w:lang w:val="en-GB"/>
        </w:rPr>
        <w:t xml:space="preserve">The different </w:t>
      </w:r>
      <w:proofErr w:type="spellStart"/>
      <w:r w:rsidRPr="00A6031B">
        <w:rPr>
          <w:lang w:val="en-GB"/>
        </w:rPr>
        <w:t>GameObjects</w:t>
      </w:r>
      <w:proofErr w:type="spellEnd"/>
      <w:r w:rsidRPr="00A6031B">
        <w:rPr>
          <w:lang w:val="en-GB"/>
        </w:rPr>
        <w:t xml:space="preserve"> </w:t>
      </w:r>
      <w:r>
        <w:rPr>
          <w:lang w:val="en-GB"/>
        </w:rPr>
        <w:t>used</w:t>
      </w:r>
      <w:r w:rsidRPr="00A6031B">
        <w:rPr>
          <w:lang w:val="en-GB"/>
        </w:rPr>
        <w:t xml:space="preserve"> </w:t>
      </w:r>
      <w:r>
        <w:rPr>
          <w:lang w:val="en-GB"/>
        </w:rPr>
        <w:t xml:space="preserve">in </w:t>
      </w:r>
      <w:r w:rsidRPr="00A6031B">
        <w:rPr>
          <w:lang w:val="en-GB"/>
        </w:rPr>
        <w:t>the game</w:t>
      </w:r>
      <w:r>
        <w:rPr>
          <w:lang w:val="en-GB"/>
        </w:rPr>
        <w:t xml:space="preserve">. The Model represents the model imported from a </w:t>
      </w:r>
      <w:proofErr w:type="spellStart"/>
      <w:r>
        <w:rPr>
          <w:lang w:val="en-GB"/>
        </w:rPr>
        <w:t>Modeling</w:t>
      </w:r>
      <w:proofErr w:type="spellEnd"/>
      <w:r>
        <w:rPr>
          <w:lang w:val="en-GB"/>
        </w:rPr>
        <w:t xml:space="preserve"> Software. The </w:t>
      </w:r>
      <w:proofErr w:type="spellStart"/>
      <w:r>
        <w:rPr>
          <w:lang w:val="en-GB"/>
        </w:rPr>
        <w:t>InGameModel</w:t>
      </w:r>
      <w:proofErr w:type="spellEnd"/>
      <w:r>
        <w:rPr>
          <w:lang w:val="en-GB"/>
        </w:rPr>
        <w:t xml:space="preserve"> is a Model ready to be </w:t>
      </w:r>
      <w:r w:rsidRPr="00A6031B">
        <w:rPr>
          <w:lang w:val="en-GB"/>
        </w:rPr>
        <w:t>instantiated</w:t>
      </w:r>
      <w:r>
        <w:rPr>
          <w:lang w:val="en-GB"/>
        </w:rPr>
        <w:t xml:space="preserve"> in game whit the scripts and components needed already attached.</w:t>
      </w:r>
    </w:p>
    <w:p w14:paraId="19030161" w14:textId="77777777" w:rsidR="002448C4" w:rsidRPr="00A6031B" w:rsidRDefault="002448C4" w:rsidP="002448C4">
      <w:pPr>
        <w:spacing w:after="0"/>
        <w:rPr>
          <w:b/>
          <w:lang w:val="en-GB"/>
        </w:rPr>
      </w:pPr>
      <w:r w:rsidRPr="00A6031B">
        <w:rPr>
          <w:b/>
          <w:lang w:val="en-GB"/>
        </w:rPr>
        <w:t>Systems</w:t>
      </w:r>
    </w:p>
    <w:p w14:paraId="41A2A08B" w14:textId="1CFEC5C3" w:rsidR="002448C4" w:rsidRPr="002448C4" w:rsidRDefault="002448C4" w:rsidP="002448C4">
      <w:pPr>
        <w:spacing w:before="0"/>
        <w:rPr>
          <w:lang w:val="en-GB"/>
        </w:rPr>
      </w:pPr>
      <w:r>
        <w:rPr>
          <w:lang w:val="en-GB"/>
        </w:rPr>
        <w:t>The different systems of the game, the idea is for the developer to not have to look at this directory to implement new functionality (using exclusively the Services Directory).</w:t>
      </w:r>
    </w:p>
    <w:p w14:paraId="581E6594" w14:textId="4549F757" w:rsidR="008A34D6" w:rsidRPr="008A34D6" w:rsidRDefault="008A34D6" w:rsidP="002448C4">
      <w:pPr>
        <w:spacing w:after="0"/>
        <w:rPr>
          <w:b/>
          <w:lang w:val="en-GB"/>
        </w:rPr>
      </w:pPr>
      <w:r w:rsidRPr="008A34D6">
        <w:rPr>
          <w:b/>
          <w:lang w:val="en-GB"/>
        </w:rPr>
        <w:lastRenderedPageBreak/>
        <w:t>Services</w:t>
      </w:r>
    </w:p>
    <w:p w14:paraId="008B1A92" w14:textId="1E43F2AE" w:rsidR="00A6031B" w:rsidRDefault="008A34D6" w:rsidP="002448C4">
      <w:pPr>
        <w:spacing w:before="0"/>
        <w:rPr>
          <w:lang w:val="en-GB"/>
        </w:rPr>
      </w:pPr>
      <w:r>
        <w:rPr>
          <w:lang w:val="en-GB"/>
        </w:rPr>
        <w:t>The Services are stored in the Services directory in a way that if a developer wants to add a functionality in the code it can consult the directory and make easy use of the different systems already in place. The Services NEED TO BE DOCUMENTED along with the way they work and the pre-requisites of each functionality.</w:t>
      </w:r>
    </w:p>
    <w:p w14:paraId="15621E12" w14:textId="77777777" w:rsidR="002448C4" w:rsidRPr="00A6031B" w:rsidRDefault="002448C4" w:rsidP="002448C4">
      <w:pPr>
        <w:spacing w:before="0"/>
        <w:rPr>
          <w:lang w:val="en-GB"/>
        </w:rPr>
      </w:pPr>
    </w:p>
    <w:sectPr w:rsidR="002448C4" w:rsidRPr="00A6031B" w:rsidSect="004E1AED">
      <w:footerReference w:type="default" r:id="rId2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966C" w14:textId="77777777" w:rsidR="0002580E" w:rsidRDefault="0002580E">
      <w:pPr>
        <w:spacing w:after="0" w:line="240" w:lineRule="auto"/>
      </w:pPr>
      <w:r>
        <w:separator/>
      </w:r>
    </w:p>
  </w:endnote>
  <w:endnote w:type="continuationSeparator" w:id="0">
    <w:p w14:paraId="2252BAC0" w14:textId="77777777" w:rsidR="0002580E" w:rsidRDefault="0002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289059"/>
      <w:docPartObj>
        <w:docPartGallery w:val="Page Numbers (Bottom of Page)"/>
        <w:docPartUnique/>
      </w:docPartObj>
    </w:sdtPr>
    <w:sdtEndPr>
      <w:rPr>
        <w:noProof/>
      </w:rPr>
    </w:sdtEndPr>
    <w:sdtContent>
      <w:p w14:paraId="106832E5" w14:textId="77777777" w:rsidR="004E1AED" w:rsidRDefault="004E1AED">
        <w:pPr>
          <w:pStyle w:val="Rodap"/>
        </w:pPr>
        <w:r>
          <w:rPr>
            <w:lang w:bidi="pt-PT"/>
          </w:rPr>
          <w:fldChar w:fldCharType="begin"/>
        </w:r>
        <w:r>
          <w:rPr>
            <w:lang w:bidi="pt-PT"/>
          </w:rPr>
          <w:instrText xml:space="preserve"> PAGE   \* MERGEFORMAT </w:instrText>
        </w:r>
        <w:r>
          <w:rPr>
            <w:lang w:bidi="pt-PT"/>
          </w:rPr>
          <w:fldChar w:fldCharType="separate"/>
        </w:r>
        <w:r w:rsidR="00332DEC">
          <w:rPr>
            <w:noProof/>
            <w:lang w:bidi="pt-PT"/>
          </w:rPr>
          <w:t>1</w:t>
        </w:r>
        <w:r>
          <w:rPr>
            <w:noProof/>
            <w:lang w:bidi="pt-P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F323E" w14:textId="77777777" w:rsidR="0002580E" w:rsidRDefault="0002580E">
      <w:pPr>
        <w:spacing w:after="0" w:line="240" w:lineRule="auto"/>
      </w:pPr>
      <w:r>
        <w:separator/>
      </w:r>
    </w:p>
  </w:footnote>
  <w:footnote w:type="continuationSeparator" w:id="0">
    <w:p w14:paraId="63CA91D2" w14:textId="77777777" w:rsidR="0002580E" w:rsidRDefault="00025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A8"/>
    <w:rsid w:val="0002580E"/>
    <w:rsid w:val="00187048"/>
    <w:rsid w:val="00194DF6"/>
    <w:rsid w:val="002448C4"/>
    <w:rsid w:val="00245512"/>
    <w:rsid w:val="002A6AFC"/>
    <w:rsid w:val="00332DEC"/>
    <w:rsid w:val="00464B75"/>
    <w:rsid w:val="004E1AED"/>
    <w:rsid w:val="00503223"/>
    <w:rsid w:val="005C12A5"/>
    <w:rsid w:val="006315B0"/>
    <w:rsid w:val="00713787"/>
    <w:rsid w:val="007857B1"/>
    <w:rsid w:val="007E34A8"/>
    <w:rsid w:val="00814FEA"/>
    <w:rsid w:val="008A34D6"/>
    <w:rsid w:val="00981B2E"/>
    <w:rsid w:val="00A1310C"/>
    <w:rsid w:val="00A6031B"/>
    <w:rsid w:val="00D20177"/>
    <w:rsid w:val="00D47A97"/>
    <w:rsid w:val="00FD7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123C"/>
  <w15:docId w15:val="{7031D1D8-5481-4420-BA2A-F792B3AA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Ttulo1">
    <w:name w:val="heading 1"/>
    <w:basedOn w:val="Normal"/>
    <w:next w:val="Normal"/>
    <w:link w:val="Ttulo1Carte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Cabealho2">
    <w:name w:val="heading 2"/>
    <w:basedOn w:val="Normal"/>
    <w:next w:val="Normal"/>
    <w:link w:val="Cabealho2Carte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Cabealho3">
    <w:name w:val="heading 3"/>
    <w:basedOn w:val="Normal"/>
    <w:next w:val="Normal"/>
    <w:link w:val="Cabealho3Carte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Cabealho4">
    <w:name w:val="heading 4"/>
    <w:basedOn w:val="Normal"/>
    <w:next w:val="Normal"/>
    <w:link w:val="Cabealho4Carte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Cabealho5">
    <w:name w:val="heading 5"/>
    <w:basedOn w:val="Normal"/>
    <w:next w:val="Normal"/>
    <w:link w:val="Cabealho5Carte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Cabealho6">
    <w:name w:val="heading 6"/>
    <w:basedOn w:val="Normal"/>
    <w:next w:val="Normal"/>
    <w:link w:val="Cabealho6Carte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Cabealho7">
    <w:name w:val="heading 7"/>
    <w:basedOn w:val="Normal"/>
    <w:next w:val="Normal"/>
    <w:link w:val="Cabealho7Carte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Cabealho8">
    <w:name w:val="heading 8"/>
    <w:basedOn w:val="Normal"/>
    <w:next w:val="Normal"/>
    <w:link w:val="Cabealho8Carte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Cabealho9">
    <w:name w:val="heading 9"/>
    <w:basedOn w:val="Normal"/>
    <w:next w:val="Normal"/>
    <w:link w:val="Cabealho9Carte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caps/>
      <w:spacing w:val="15"/>
      <w:shd w:val="clear" w:color="auto" w:fill="C9ECFC" w:themeFill="text2" w:themeFillTint="33"/>
    </w:rPr>
  </w:style>
  <w:style w:type="character" w:customStyle="1" w:styleId="Cabealho3Carter">
    <w:name w:val="Cabeçalho 3 Caráter"/>
    <w:basedOn w:val="Tipodeletrapredefinidodopargrafo"/>
    <w:link w:val="Cabealho3"/>
    <w:uiPriority w:val="9"/>
    <w:rPr>
      <w:rFonts w:asciiTheme="majorHAnsi" w:eastAsiaTheme="majorEastAsia" w:hAnsiTheme="majorHAnsi" w:cstheme="majorBidi"/>
      <w:caps/>
      <w:color w:val="044D6E" w:themeColor="text2" w:themeShade="80"/>
      <w:spacing w:val="15"/>
    </w:rPr>
  </w:style>
  <w:style w:type="table" w:styleId="TabelacomGrelha">
    <w:name w:val="Table Grid"/>
    <w:basedOn w:val="Tabe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te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ter">
    <w:name w:val="Título Caráter"/>
    <w:basedOn w:val="Tipodeletrapredefinidodopargrafo"/>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ter"/>
    <w:uiPriority w:val="11"/>
    <w:semiHidden/>
    <w:unhideWhenUsed/>
    <w:qFormat/>
    <w:rsid w:val="004E1AED"/>
    <w:pPr>
      <w:numPr>
        <w:ilvl w:val="1"/>
      </w:numPr>
      <w:spacing w:after="160"/>
    </w:pPr>
    <w:rPr>
      <w:color w:val="404040" w:themeColor="text1" w:themeTint="E6"/>
    </w:rPr>
  </w:style>
  <w:style w:type="character" w:customStyle="1" w:styleId="SubttuloCarter">
    <w:name w:val="Subtítulo Caráter"/>
    <w:basedOn w:val="Tipodeletrapredefinidodopargrafo"/>
    <w:link w:val="Subttulo"/>
    <w:uiPriority w:val="11"/>
    <w:semiHidden/>
    <w:rsid w:val="004E1AED"/>
    <w:rPr>
      <w:color w:val="404040" w:themeColor="text1" w:themeTint="E6"/>
    </w:rPr>
  </w:style>
  <w:style w:type="character" w:styleId="nfaseIntensa">
    <w:name w:val="Intense Emphasis"/>
    <w:basedOn w:val="Tipodeletrapredefinidodopargrafo"/>
    <w:uiPriority w:val="21"/>
    <w:semiHidden/>
    <w:unhideWhenUsed/>
    <w:qFormat/>
    <w:rsid w:val="004E1AED"/>
    <w:rPr>
      <w:i/>
      <w:iCs/>
      <w:color w:val="806000" w:themeColor="accent1" w:themeShade="80"/>
    </w:rPr>
  </w:style>
  <w:style w:type="paragraph" w:styleId="CitaoIntensa">
    <w:name w:val="Intense Quote"/>
    <w:basedOn w:val="Normal"/>
    <w:next w:val="Normal"/>
    <w:link w:val="CitaoIntensaCarte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oIntensaCarter">
    <w:name w:val="Citação Intensa Caráter"/>
    <w:basedOn w:val="Tipodeletrapredefinidodopargrafo"/>
    <w:link w:val="CitaoIntensa"/>
    <w:uiPriority w:val="30"/>
    <w:semiHidden/>
    <w:rsid w:val="004E1AED"/>
    <w:rPr>
      <w:i/>
      <w:iCs/>
      <w:color w:val="806000" w:themeColor="accent1" w:themeShade="80"/>
    </w:rPr>
  </w:style>
  <w:style w:type="character" w:styleId="RefernciaIntensa">
    <w:name w:val="Intense Reference"/>
    <w:basedOn w:val="Tipodeletrapredefinidodopargrafo"/>
    <w:uiPriority w:val="32"/>
    <w:semiHidden/>
    <w:unhideWhenUsed/>
    <w:qFormat/>
    <w:rsid w:val="004E1AED"/>
    <w:rPr>
      <w:b/>
      <w:bCs/>
      <w:caps w:val="0"/>
      <w:smallCaps/>
      <w:color w:val="806000" w:themeColor="accent1" w:themeShade="80"/>
      <w:spacing w:val="5"/>
    </w:rPr>
  </w:style>
  <w:style w:type="character" w:customStyle="1" w:styleId="Cabealho4Carter">
    <w:name w:val="Cabeçalho 4 Caráter"/>
    <w:basedOn w:val="Tipodeletrapredefinidodopargrafo"/>
    <w:link w:val="Cabealho4"/>
    <w:uiPriority w:val="9"/>
    <w:rPr>
      <w:rFonts w:asciiTheme="majorHAnsi" w:eastAsiaTheme="majorEastAsia" w:hAnsiTheme="majorHAnsi" w:cstheme="majorBidi"/>
      <w:caps/>
      <w:color w:val="0673A5" w:themeColor="text2" w:themeShade="BF"/>
      <w:spacing w:val="10"/>
    </w:rPr>
  </w:style>
  <w:style w:type="character" w:customStyle="1" w:styleId="Cabealho5Carter">
    <w:name w:val="Cabeçalho 5 Caráter"/>
    <w:basedOn w:val="Tipodeletrapredefinidodopargrafo"/>
    <w:link w:val="Cabealho5"/>
    <w:uiPriority w:val="9"/>
    <w:rPr>
      <w:rFonts w:asciiTheme="majorHAnsi" w:eastAsiaTheme="majorEastAsia" w:hAnsiTheme="majorHAnsi" w:cstheme="majorBidi"/>
      <w:caps/>
      <w:color w:val="0673A5" w:themeColor="text2" w:themeShade="BF"/>
      <w:spacing w:val="10"/>
    </w:rPr>
  </w:style>
  <w:style w:type="character" w:customStyle="1" w:styleId="Cabealho6Carter">
    <w:name w:val="Cabeçalho 6 Caráter"/>
    <w:basedOn w:val="Tipodeletrapredefinidodopargrafo"/>
    <w:link w:val="Cabealho6"/>
    <w:uiPriority w:val="9"/>
    <w:rPr>
      <w:rFonts w:asciiTheme="majorHAnsi" w:eastAsiaTheme="majorEastAsia" w:hAnsiTheme="majorHAnsi" w:cstheme="majorBidi"/>
      <w:caps/>
      <w:color w:val="0673A5" w:themeColor="text2" w:themeShade="BF"/>
      <w:spacing w:val="10"/>
    </w:rPr>
  </w:style>
  <w:style w:type="character" w:customStyle="1" w:styleId="Cabealho7Carter">
    <w:name w:val="Cabeçalho 7 Caráter"/>
    <w:basedOn w:val="Tipodeletrapredefinidodopargrafo"/>
    <w:link w:val="Cabealho7"/>
    <w:uiPriority w:val="9"/>
    <w:rPr>
      <w:rFonts w:asciiTheme="majorHAnsi" w:eastAsiaTheme="majorEastAsia" w:hAnsiTheme="majorHAnsi" w:cstheme="majorBidi"/>
      <w:caps/>
      <w:color w:val="0673A5" w:themeColor="text2" w:themeShade="BF"/>
      <w:spacing w:val="10"/>
    </w:rPr>
  </w:style>
  <w:style w:type="character" w:customStyle="1" w:styleId="Cabealho8Carter">
    <w:name w:val="Cabeçalho 8 Caráter"/>
    <w:basedOn w:val="Tipodeletrapredefinidodopargrafo"/>
    <w:link w:val="Cabealho8"/>
    <w:uiPriority w:val="9"/>
    <w:semiHidden/>
    <w:rsid w:val="00D47A97"/>
    <w:rPr>
      <w:rFonts w:asciiTheme="majorHAnsi" w:eastAsiaTheme="majorEastAsia" w:hAnsiTheme="majorHAnsi" w:cstheme="majorBidi"/>
      <w:caps/>
      <w:spacing w:val="10"/>
      <w:szCs w:val="18"/>
    </w:rPr>
  </w:style>
  <w:style w:type="character" w:customStyle="1" w:styleId="Cabealho9Carter">
    <w:name w:val="Cabeçalho 9 Caráter"/>
    <w:basedOn w:val="Tipodeletrapredefinidodopargrafo"/>
    <w:link w:val="Cabealho9"/>
    <w:uiPriority w:val="9"/>
    <w:semiHidden/>
    <w:rsid w:val="00D47A97"/>
    <w:rPr>
      <w:rFonts w:asciiTheme="majorHAnsi" w:eastAsiaTheme="majorEastAsia" w:hAnsiTheme="majorHAnsi" w:cstheme="majorBidi"/>
      <w:i/>
      <w:iCs/>
      <w:caps/>
      <w:spacing w:val="10"/>
      <w:szCs w:val="18"/>
    </w:rPr>
  </w:style>
  <w:style w:type="paragraph" w:styleId="Legenda">
    <w:name w:val="caption"/>
    <w:basedOn w:val="Normal"/>
    <w:next w:val="Normal"/>
    <w:uiPriority w:val="35"/>
    <w:semiHidden/>
    <w:unhideWhenUsed/>
    <w:qFormat/>
    <w:rsid w:val="00D47A97"/>
    <w:rPr>
      <w:b/>
      <w:bCs/>
      <w:color w:val="0673A5" w:themeColor="text2" w:themeShade="BF"/>
      <w:szCs w:val="16"/>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rsid w:val="00D47A97"/>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D47A97"/>
    <w:rPr>
      <w:rFonts w:ascii="Segoe UI" w:hAnsi="Segoe UI" w:cs="Segoe UI"/>
      <w:szCs w:val="18"/>
    </w:rPr>
  </w:style>
  <w:style w:type="paragraph" w:styleId="Corpodetexto3">
    <w:name w:val="Body Text 3"/>
    <w:basedOn w:val="Normal"/>
    <w:link w:val="Corpodetexto3Carter"/>
    <w:uiPriority w:val="99"/>
    <w:semiHidden/>
    <w:unhideWhenUsed/>
    <w:rsid w:val="00D47A97"/>
    <w:pPr>
      <w:spacing w:after="120"/>
    </w:pPr>
    <w:rPr>
      <w:szCs w:val="16"/>
    </w:rPr>
  </w:style>
  <w:style w:type="character" w:customStyle="1" w:styleId="Corpodetexto3Carter">
    <w:name w:val="Corpo de texto 3 Caráter"/>
    <w:basedOn w:val="Tipodeletrapredefinidodopargrafo"/>
    <w:link w:val="Corpodetexto3"/>
    <w:uiPriority w:val="99"/>
    <w:semiHidden/>
    <w:rsid w:val="00D47A97"/>
    <w:rPr>
      <w:szCs w:val="16"/>
    </w:rPr>
  </w:style>
  <w:style w:type="paragraph" w:styleId="Avanodecorpodetexto3">
    <w:name w:val="Body Text Indent 3"/>
    <w:basedOn w:val="Normal"/>
    <w:link w:val="Avanodecorpodetexto3Carter"/>
    <w:uiPriority w:val="99"/>
    <w:semiHidden/>
    <w:unhideWhenUsed/>
    <w:rsid w:val="00D47A97"/>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D47A97"/>
    <w:rPr>
      <w:szCs w:val="16"/>
    </w:rPr>
  </w:style>
  <w:style w:type="character" w:styleId="Refdecomentrio">
    <w:name w:val="annotation reference"/>
    <w:basedOn w:val="Tipodeletrapredefinidodopargrafo"/>
    <w:uiPriority w:val="99"/>
    <w:semiHidden/>
    <w:unhideWhenUsed/>
    <w:rsid w:val="00D47A97"/>
    <w:rPr>
      <w:sz w:val="22"/>
      <w:szCs w:val="16"/>
    </w:rPr>
  </w:style>
  <w:style w:type="paragraph" w:styleId="Textodecomentrio">
    <w:name w:val="annotation text"/>
    <w:basedOn w:val="Normal"/>
    <w:link w:val="TextodecomentrioCarter"/>
    <w:uiPriority w:val="99"/>
    <w:semiHidden/>
    <w:unhideWhenUsed/>
    <w:rsid w:val="00D47A97"/>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D47A97"/>
    <w:rPr>
      <w:szCs w:val="20"/>
    </w:rPr>
  </w:style>
  <w:style w:type="paragraph" w:styleId="Assuntodecomentrio">
    <w:name w:val="annotation subject"/>
    <w:basedOn w:val="Textodecomentrio"/>
    <w:next w:val="Textodecomentrio"/>
    <w:link w:val="AssuntodecomentrioCarter"/>
    <w:uiPriority w:val="99"/>
    <w:semiHidden/>
    <w:unhideWhenUsed/>
    <w:rsid w:val="00D47A97"/>
    <w:rPr>
      <w:b/>
      <w:bCs/>
    </w:rPr>
  </w:style>
  <w:style w:type="character" w:customStyle="1" w:styleId="AssuntodecomentrioCarter">
    <w:name w:val="Assunto de comentário Caráter"/>
    <w:basedOn w:val="TextodecomentrioCarter"/>
    <w:link w:val="Assuntodecomentrio"/>
    <w:uiPriority w:val="99"/>
    <w:semiHidden/>
    <w:rsid w:val="00D47A97"/>
    <w:rPr>
      <w:b/>
      <w:bCs/>
      <w:szCs w:val="20"/>
    </w:rPr>
  </w:style>
  <w:style w:type="paragraph" w:styleId="Mapadodocumento">
    <w:name w:val="Document Map"/>
    <w:basedOn w:val="Normal"/>
    <w:link w:val="MapadodocumentoCarter"/>
    <w:uiPriority w:val="99"/>
    <w:semiHidden/>
    <w:unhideWhenUsed/>
    <w:rsid w:val="00D47A97"/>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D47A97"/>
    <w:rPr>
      <w:rFonts w:ascii="Segoe UI" w:hAnsi="Segoe UI" w:cs="Segoe UI"/>
      <w:szCs w:val="16"/>
    </w:rPr>
  </w:style>
  <w:style w:type="paragraph" w:styleId="Textodenotadefim">
    <w:name w:val="endnote text"/>
    <w:basedOn w:val="Normal"/>
    <w:link w:val="TextodenotadefimCarter"/>
    <w:uiPriority w:val="99"/>
    <w:semiHidden/>
    <w:unhideWhenUsed/>
    <w:rsid w:val="00D47A97"/>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D47A97"/>
    <w:rPr>
      <w:szCs w:val="20"/>
    </w:rPr>
  </w:style>
  <w:style w:type="paragraph" w:styleId="Remetent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rsid w:val="00D47A97"/>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D47A97"/>
    <w:rPr>
      <w:szCs w:val="20"/>
    </w:rPr>
  </w:style>
  <w:style w:type="character" w:styleId="CdigoHTML">
    <w:name w:val="HTML Code"/>
    <w:basedOn w:val="Tipodeletrapredefinidodopargrafo"/>
    <w:uiPriority w:val="99"/>
    <w:semiHidden/>
    <w:unhideWhenUsed/>
    <w:rsid w:val="00D47A97"/>
    <w:rPr>
      <w:rFonts w:ascii="Consolas" w:hAnsi="Consolas"/>
      <w:sz w:val="22"/>
      <w:szCs w:val="20"/>
    </w:rPr>
  </w:style>
  <w:style w:type="character" w:styleId="TecladoHTML">
    <w:name w:val="HTML Keyboard"/>
    <w:basedOn w:val="Tipodeletrapredefinidodopargrafo"/>
    <w:uiPriority w:val="99"/>
    <w:semiHidden/>
    <w:unhideWhenUsed/>
    <w:rsid w:val="00D47A97"/>
    <w:rPr>
      <w:rFonts w:ascii="Consolas" w:hAnsi="Consolas"/>
      <w:sz w:val="22"/>
      <w:szCs w:val="20"/>
    </w:rPr>
  </w:style>
  <w:style w:type="paragraph" w:styleId="HTMLpr-formatado">
    <w:name w:val="HTML Preformatted"/>
    <w:basedOn w:val="Normal"/>
    <w:link w:val="HTMLpr-formatadoCarter"/>
    <w:uiPriority w:val="99"/>
    <w:semiHidden/>
    <w:unhideWhenUsed/>
    <w:rsid w:val="00D47A97"/>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D47A97"/>
    <w:rPr>
      <w:rFonts w:ascii="Consolas" w:hAnsi="Consolas"/>
      <w:szCs w:val="20"/>
    </w:rPr>
  </w:style>
  <w:style w:type="character" w:styleId="MquinadeescreverHTML">
    <w:name w:val="HTML Typewriter"/>
    <w:basedOn w:val="Tipodeletrapredefinidodopargrafo"/>
    <w:uiPriority w:val="99"/>
    <w:semiHidden/>
    <w:unhideWhenUsed/>
    <w:rsid w:val="00D47A97"/>
    <w:rPr>
      <w:rFonts w:ascii="Consolas" w:hAnsi="Consolas"/>
      <w:sz w:val="22"/>
      <w:szCs w:val="20"/>
    </w:rPr>
  </w:style>
  <w:style w:type="paragraph" w:styleId="Textodemacro">
    <w:name w:val="macro"/>
    <w:link w:val="TextodemacroCarte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D47A97"/>
    <w:rPr>
      <w:rFonts w:ascii="Consolas" w:hAnsi="Consolas"/>
      <w:szCs w:val="20"/>
    </w:rPr>
  </w:style>
  <w:style w:type="paragraph" w:styleId="Textosimples">
    <w:name w:val="Plain Text"/>
    <w:basedOn w:val="Normal"/>
    <w:link w:val="TextosimplesCarter"/>
    <w:uiPriority w:val="99"/>
    <w:semiHidden/>
    <w:unhideWhenUsed/>
    <w:rsid w:val="00D47A97"/>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D47A97"/>
    <w:rPr>
      <w:rFonts w:ascii="Consolas" w:hAnsi="Consolas"/>
      <w:szCs w:val="21"/>
    </w:rPr>
  </w:style>
  <w:style w:type="paragraph" w:styleId="Textodebloco">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oMarcadordePosio">
    <w:name w:val="Placeholder Text"/>
    <w:basedOn w:val="Tipodeletrapredefinidodopargrafo"/>
    <w:uiPriority w:val="99"/>
    <w:semiHidden/>
    <w:rsid w:val="00A1310C"/>
    <w:rPr>
      <w:color w:val="3C3C3C" w:themeColor="background2" w:themeShade="40"/>
    </w:rPr>
  </w:style>
  <w:style w:type="paragraph" w:styleId="Cabealho">
    <w:name w:val="header"/>
    <w:basedOn w:val="Normal"/>
    <w:link w:val="CabealhoCarter"/>
    <w:uiPriority w:val="99"/>
    <w:unhideWhenUsed/>
    <w:rsid w:val="004E1AED"/>
    <w:pPr>
      <w:spacing w:before="0" w:after="0" w:line="240" w:lineRule="auto"/>
    </w:pPr>
  </w:style>
  <w:style w:type="character" w:customStyle="1" w:styleId="CabealhoCarter">
    <w:name w:val="Cabeçalho Caráter"/>
    <w:basedOn w:val="Tipodeletrapredefinidodopargrafo"/>
    <w:link w:val="Cabealho"/>
    <w:uiPriority w:val="99"/>
    <w:rsid w:val="004E1AED"/>
  </w:style>
  <w:style w:type="paragraph" w:styleId="Rodap">
    <w:name w:val="footer"/>
    <w:basedOn w:val="Normal"/>
    <w:link w:val="RodapCarter"/>
    <w:uiPriority w:val="99"/>
    <w:unhideWhenUsed/>
    <w:rsid w:val="004E1AED"/>
    <w:pPr>
      <w:spacing w:before="0" w:after="0" w:line="240" w:lineRule="auto"/>
    </w:pPr>
  </w:style>
  <w:style w:type="character" w:customStyle="1" w:styleId="RodapCarter">
    <w:name w:val="Rodapé Caráter"/>
    <w:basedOn w:val="Tipodeletrapredefinidodopargrafo"/>
    <w:link w:val="Rodap"/>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zador\AppData\Roaming\Microsoft\Templates\Design%20listado%20(em%20branc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53E2D3-B602-48BA-864B-F68AD6CCFB84}" type="doc">
      <dgm:prSet loTypeId="urn:microsoft.com/office/officeart/2005/8/layout/hierarchy4" loCatId="list" qsTypeId="urn:microsoft.com/office/officeart/2005/8/quickstyle/simple5" qsCatId="simple" csTypeId="urn:microsoft.com/office/officeart/2005/8/colors/accent1_2" csCatId="accent1" phldr="1"/>
      <dgm:spPr/>
      <dgm:t>
        <a:bodyPr/>
        <a:lstStyle/>
        <a:p>
          <a:endParaRPr lang="en-GB"/>
        </a:p>
      </dgm:t>
    </dgm:pt>
    <dgm:pt modelId="{8A8D0C3A-0991-4CF9-A7E0-6469FBDB7E79}">
      <dgm:prSet phldrT="[Texto]"/>
      <dgm:spPr>
        <a:xfrm>
          <a:off x="5175" y="0"/>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GB">
              <a:solidFill>
                <a:sysClr val="window" lastClr="FFFFFF"/>
              </a:solidFill>
              <a:latin typeface="Calibri" panose="020F0502020204030204"/>
              <a:ea typeface="+mn-ea"/>
              <a:cs typeface="+mn-cs"/>
            </a:rPr>
            <a:t>User Interface (UI)</a:t>
          </a:r>
        </a:p>
      </dgm:t>
    </dgm:pt>
    <dgm:pt modelId="{C53BED3D-AAA0-4BF8-BC80-FA7EEB1C90B2}" type="parTrans" cxnId="{8E171486-AB8E-4969-9A2C-31E12AED20D2}">
      <dgm:prSet/>
      <dgm:spPr/>
      <dgm:t>
        <a:bodyPr/>
        <a:lstStyle/>
        <a:p>
          <a:endParaRPr lang="en-GB"/>
        </a:p>
      </dgm:t>
    </dgm:pt>
    <dgm:pt modelId="{79AD2D8A-BEDA-43B2-8FE6-561AF2A61C21}" type="sibTrans" cxnId="{8E171486-AB8E-4969-9A2C-31E12AED20D2}">
      <dgm:prSet/>
      <dgm:spPr/>
      <dgm:t>
        <a:bodyPr/>
        <a:lstStyle/>
        <a:p>
          <a:endParaRPr lang="en-GB"/>
        </a:p>
      </dgm:t>
    </dgm:pt>
    <dgm:pt modelId="{F7404A1A-7F55-4E16-9B30-AB594B3BD7FA}">
      <dgm:prSet phldrT="[Texto]"/>
      <dgm:spPr>
        <a:xfrm>
          <a:off x="2587" y="402201"/>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GB">
              <a:solidFill>
                <a:sysClr val="window" lastClr="FFFFFF"/>
              </a:solidFill>
              <a:latin typeface="Calibri" panose="020F0502020204030204"/>
              <a:ea typeface="+mn-ea"/>
              <a:cs typeface="+mn-cs"/>
            </a:rPr>
            <a:t>Services</a:t>
          </a:r>
        </a:p>
      </dgm:t>
    </dgm:pt>
    <dgm:pt modelId="{ADA3FBB9-AC2C-4ABF-BC9D-2845331CEE6C}" type="parTrans" cxnId="{E44F505F-49BF-4988-9C86-334CA5B6318F}">
      <dgm:prSet/>
      <dgm:spPr/>
      <dgm:t>
        <a:bodyPr/>
        <a:lstStyle/>
        <a:p>
          <a:endParaRPr lang="en-GB"/>
        </a:p>
      </dgm:t>
    </dgm:pt>
    <dgm:pt modelId="{E467F757-A27A-4963-BECF-67F29CAC0BE0}" type="sibTrans" cxnId="{E44F505F-49BF-4988-9C86-334CA5B6318F}">
      <dgm:prSet/>
      <dgm:spPr/>
      <dgm:t>
        <a:bodyPr/>
        <a:lstStyle/>
        <a:p>
          <a:endParaRPr lang="en-GB"/>
        </a:p>
      </dgm:t>
    </dgm:pt>
    <dgm:pt modelId="{A707F155-1E1A-4943-92FE-B2B8725F47E7}">
      <dgm:prSet phldrT="[Texto]"/>
      <dgm:spPr>
        <a:xfrm>
          <a:off x="2587" y="804062"/>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GB">
              <a:solidFill>
                <a:sysClr val="window" lastClr="FFFFFF"/>
              </a:solidFill>
              <a:latin typeface="Calibri" panose="020F0502020204030204"/>
              <a:ea typeface="+mn-ea"/>
              <a:cs typeface="+mn-cs"/>
            </a:rPr>
            <a:t>Sub Systems</a:t>
          </a:r>
        </a:p>
      </dgm:t>
    </dgm:pt>
    <dgm:pt modelId="{311349CC-6B78-42DF-B748-F953D9F97605}" type="parTrans" cxnId="{C43229CA-28E7-4B39-A8D3-466E8CA4683F}">
      <dgm:prSet/>
      <dgm:spPr/>
      <dgm:t>
        <a:bodyPr/>
        <a:lstStyle/>
        <a:p>
          <a:endParaRPr lang="en-GB"/>
        </a:p>
      </dgm:t>
    </dgm:pt>
    <dgm:pt modelId="{1C9C1A88-EA93-4EFE-B182-EBDCA11DA168}" type="sibTrans" cxnId="{C43229CA-28E7-4B39-A8D3-466E8CA4683F}">
      <dgm:prSet/>
      <dgm:spPr/>
      <dgm:t>
        <a:bodyPr/>
        <a:lstStyle/>
        <a:p>
          <a:endParaRPr lang="en-GB"/>
        </a:p>
      </dgm:t>
    </dgm:pt>
    <dgm:pt modelId="{E94DB586-830B-4137-A5A5-1433B931405C}" type="pres">
      <dgm:prSet presAssocID="{4D53E2D3-B602-48BA-864B-F68AD6CCFB84}" presName="Name0" presStyleCnt="0">
        <dgm:presLayoutVars>
          <dgm:chPref val="1"/>
          <dgm:dir/>
          <dgm:animOne val="branch"/>
          <dgm:animLvl val="lvl"/>
          <dgm:resizeHandles/>
        </dgm:presLayoutVars>
      </dgm:prSet>
      <dgm:spPr/>
    </dgm:pt>
    <dgm:pt modelId="{0D1A9BAE-F7AF-4860-9D3D-BCA0D50019F0}" type="pres">
      <dgm:prSet presAssocID="{8A8D0C3A-0991-4CF9-A7E0-6469FBDB7E79}" presName="vertOne" presStyleCnt="0"/>
      <dgm:spPr/>
    </dgm:pt>
    <dgm:pt modelId="{7F32103C-0F87-4DAC-B98B-D186530523F8}" type="pres">
      <dgm:prSet presAssocID="{8A8D0C3A-0991-4CF9-A7E0-6469FBDB7E79}" presName="txOne" presStyleLbl="node0" presStyleIdx="0" presStyleCnt="1" custLinFactY="-73647" custLinFactNeighborX="59" custLinFactNeighborY="-100000">
        <dgm:presLayoutVars>
          <dgm:chPref val="3"/>
        </dgm:presLayoutVars>
      </dgm:prSet>
      <dgm:spPr/>
    </dgm:pt>
    <dgm:pt modelId="{2814E721-1658-421F-B0CC-6D8545325115}" type="pres">
      <dgm:prSet presAssocID="{8A8D0C3A-0991-4CF9-A7E0-6469FBDB7E79}" presName="parTransOne" presStyleCnt="0"/>
      <dgm:spPr/>
    </dgm:pt>
    <dgm:pt modelId="{3062EB28-BE94-4E43-8044-6AF507A12156}" type="pres">
      <dgm:prSet presAssocID="{8A8D0C3A-0991-4CF9-A7E0-6469FBDB7E79}" presName="horzOne" presStyleCnt="0"/>
      <dgm:spPr/>
    </dgm:pt>
    <dgm:pt modelId="{58927E48-4FD3-4310-A57E-03B79DAB07A2}" type="pres">
      <dgm:prSet presAssocID="{F7404A1A-7F55-4E16-9B30-AB594B3BD7FA}" presName="vertTwo" presStyleCnt="0"/>
      <dgm:spPr/>
    </dgm:pt>
    <dgm:pt modelId="{21C6B563-2F65-4AFF-978A-797FBB082CE1}" type="pres">
      <dgm:prSet presAssocID="{F7404A1A-7F55-4E16-9B30-AB594B3BD7FA}" presName="txTwo" presStyleLbl="node2" presStyleIdx="0" presStyleCnt="1">
        <dgm:presLayoutVars>
          <dgm:chPref val="3"/>
        </dgm:presLayoutVars>
      </dgm:prSet>
      <dgm:spPr/>
    </dgm:pt>
    <dgm:pt modelId="{F685EBFB-F808-47F1-99C2-888EA3653A87}" type="pres">
      <dgm:prSet presAssocID="{F7404A1A-7F55-4E16-9B30-AB594B3BD7FA}" presName="parTransTwo" presStyleCnt="0"/>
      <dgm:spPr/>
    </dgm:pt>
    <dgm:pt modelId="{5DDADDC6-AAE3-4CE7-A627-E54EC8983081}" type="pres">
      <dgm:prSet presAssocID="{F7404A1A-7F55-4E16-9B30-AB594B3BD7FA}" presName="horzTwo" presStyleCnt="0"/>
      <dgm:spPr/>
    </dgm:pt>
    <dgm:pt modelId="{0D5AA92F-4321-4D70-AE62-489F8ECA877B}" type="pres">
      <dgm:prSet presAssocID="{A707F155-1E1A-4943-92FE-B2B8725F47E7}" presName="vertThree" presStyleCnt="0"/>
      <dgm:spPr/>
    </dgm:pt>
    <dgm:pt modelId="{2A3F7D5C-FDA8-4E3E-9025-DA533664CBDA}" type="pres">
      <dgm:prSet presAssocID="{A707F155-1E1A-4943-92FE-B2B8725F47E7}" presName="txThree" presStyleLbl="node3" presStyleIdx="0" presStyleCnt="1">
        <dgm:presLayoutVars>
          <dgm:chPref val="3"/>
        </dgm:presLayoutVars>
      </dgm:prSet>
      <dgm:spPr/>
    </dgm:pt>
    <dgm:pt modelId="{65871C53-E092-45FE-9FC0-CA609C8C6F13}" type="pres">
      <dgm:prSet presAssocID="{A707F155-1E1A-4943-92FE-B2B8725F47E7}" presName="horzThree" presStyleCnt="0"/>
      <dgm:spPr/>
    </dgm:pt>
  </dgm:ptLst>
  <dgm:cxnLst>
    <dgm:cxn modelId="{E44F505F-49BF-4988-9C86-334CA5B6318F}" srcId="{8A8D0C3A-0991-4CF9-A7E0-6469FBDB7E79}" destId="{F7404A1A-7F55-4E16-9B30-AB594B3BD7FA}" srcOrd="0" destOrd="0" parTransId="{ADA3FBB9-AC2C-4ABF-BC9D-2845331CEE6C}" sibTransId="{E467F757-A27A-4963-BECF-67F29CAC0BE0}"/>
    <dgm:cxn modelId="{44367264-108C-48A1-AA98-46AC2DB7EF89}" type="presOf" srcId="{4D53E2D3-B602-48BA-864B-F68AD6CCFB84}" destId="{E94DB586-830B-4137-A5A5-1433B931405C}" srcOrd="0" destOrd="0" presId="urn:microsoft.com/office/officeart/2005/8/layout/hierarchy4"/>
    <dgm:cxn modelId="{AFD9F64B-50A3-4A52-9240-0437E34E05CB}" type="presOf" srcId="{8A8D0C3A-0991-4CF9-A7E0-6469FBDB7E79}" destId="{7F32103C-0F87-4DAC-B98B-D186530523F8}" srcOrd="0" destOrd="0" presId="urn:microsoft.com/office/officeart/2005/8/layout/hierarchy4"/>
    <dgm:cxn modelId="{8E171486-AB8E-4969-9A2C-31E12AED20D2}" srcId="{4D53E2D3-B602-48BA-864B-F68AD6CCFB84}" destId="{8A8D0C3A-0991-4CF9-A7E0-6469FBDB7E79}" srcOrd="0" destOrd="0" parTransId="{C53BED3D-AAA0-4BF8-BC80-FA7EEB1C90B2}" sibTransId="{79AD2D8A-BEDA-43B2-8FE6-561AF2A61C21}"/>
    <dgm:cxn modelId="{DE7BE690-DE7B-43FE-B2AD-9C3C652E4078}" type="presOf" srcId="{A707F155-1E1A-4943-92FE-B2B8725F47E7}" destId="{2A3F7D5C-FDA8-4E3E-9025-DA533664CBDA}" srcOrd="0" destOrd="0" presId="urn:microsoft.com/office/officeart/2005/8/layout/hierarchy4"/>
    <dgm:cxn modelId="{A856F4B8-7A37-4D2F-AFDA-5B32A00422A1}" type="presOf" srcId="{F7404A1A-7F55-4E16-9B30-AB594B3BD7FA}" destId="{21C6B563-2F65-4AFF-978A-797FBB082CE1}" srcOrd="0" destOrd="0" presId="urn:microsoft.com/office/officeart/2005/8/layout/hierarchy4"/>
    <dgm:cxn modelId="{C43229CA-28E7-4B39-A8D3-466E8CA4683F}" srcId="{F7404A1A-7F55-4E16-9B30-AB594B3BD7FA}" destId="{A707F155-1E1A-4943-92FE-B2B8725F47E7}" srcOrd="0" destOrd="0" parTransId="{311349CC-6B78-42DF-B748-F953D9F97605}" sibTransId="{1C9C1A88-EA93-4EFE-B182-EBDCA11DA168}"/>
    <dgm:cxn modelId="{DD4F8EF2-4F66-472A-A6F0-13FA16E98475}" type="presParOf" srcId="{E94DB586-830B-4137-A5A5-1433B931405C}" destId="{0D1A9BAE-F7AF-4860-9D3D-BCA0D50019F0}" srcOrd="0" destOrd="0" presId="urn:microsoft.com/office/officeart/2005/8/layout/hierarchy4"/>
    <dgm:cxn modelId="{0B3419DA-7D6A-41A5-A899-D129E4149DAE}" type="presParOf" srcId="{0D1A9BAE-F7AF-4860-9D3D-BCA0D50019F0}" destId="{7F32103C-0F87-4DAC-B98B-D186530523F8}" srcOrd="0" destOrd="0" presId="urn:microsoft.com/office/officeart/2005/8/layout/hierarchy4"/>
    <dgm:cxn modelId="{A597A96F-6CFC-4654-B161-F7ADF8F8A8C7}" type="presParOf" srcId="{0D1A9BAE-F7AF-4860-9D3D-BCA0D50019F0}" destId="{2814E721-1658-421F-B0CC-6D8545325115}" srcOrd="1" destOrd="0" presId="urn:microsoft.com/office/officeart/2005/8/layout/hierarchy4"/>
    <dgm:cxn modelId="{F5E806A6-FEF3-40B4-A9E4-58B690F4792B}" type="presParOf" srcId="{0D1A9BAE-F7AF-4860-9D3D-BCA0D50019F0}" destId="{3062EB28-BE94-4E43-8044-6AF507A12156}" srcOrd="2" destOrd="0" presId="urn:microsoft.com/office/officeart/2005/8/layout/hierarchy4"/>
    <dgm:cxn modelId="{8C373832-8D8E-4EED-925C-62FAF3CC778E}" type="presParOf" srcId="{3062EB28-BE94-4E43-8044-6AF507A12156}" destId="{58927E48-4FD3-4310-A57E-03B79DAB07A2}" srcOrd="0" destOrd="0" presId="urn:microsoft.com/office/officeart/2005/8/layout/hierarchy4"/>
    <dgm:cxn modelId="{55B06124-4D67-499B-8667-70B61FC78FCA}" type="presParOf" srcId="{58927E48-4FD3-4310-A57E-03B79DAB07A2}" destId="{21C6B563-2F65-4AFF-978A-797FBB082CE1}" srcOrd="0" destOrd="0" presId="urn:microsoft.com/office/officeart/2005/8/layout/hierarchy4"/>
    <dgm:cxn modelId="{61DC7462-5CDD-4F38-BC50-D8015267362E}" type="presParOf" srcId="{58927E48-4FD3-4310-A57E-03B79DAB07A2}" destId="{F685EBFB-F808-47F1-99C2-888EA3653A87}" srcOrd="1" destOrd="0" presId="urn:microsoft.com/office/officeart/2005/8/layout/hierarchy4"/>
    <dgm:cxn modelId="{35373D99-B016-425A-AB91-D7CDA1DF6F5D}" type="presParOf" srcId="{58927E48-4FD3-4310-A57E-03B79DAB07A2}" destId="{5DDADDC6-AAE3-4CE7-A627-E54EC8983081}" srcOrd="2" destOrd="0" presId="urn:microsoft.com/office/officeart/2005/8/layout/hierarchy4"/>
    <dgm:cxn modelId="{5BF07C6F-0463-400B-B958-7E37D4B61AF5}" type="presParOf" srcId="{5DDADDC6-AAE3-4CE7-A627-E54EC8983081}" destId="{0D5AA92F-4321-4D70-AE62-489F8ECA877B}" srcOrd="0" destOrd="0" presId="urn:microsoft.com/office/officeart/2005/8/layout/hierarchy4"/>
    <dgm:cxn modelId="{F67AC527-C9A4-49B9-AADF-6EB683080F98}" type="presParOf" srcId="{0D5AA92F-4321-4D70-AE62-489F8ECA877B}" destId="{2A3F7D5C-FDA8-4E3E-9025-DA533664CBDA}" srcOrd="0" destOrd="0" presId="urn:microsoft.com/office/officeart/2005/8/layout/hierarchy4"/>
    <dgm:cxn modelId="{CD84C773-AAB5-4BFD-BCB0-D2746FF62E69}" type="presParOf" srcId="{0D5AA92F-4321-4D70-AE62-489F8ECA877B}" destId="{65871C53-E092-45FE-9FC0-CA609C8C6F13}"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677BB9-E05D-448D-B44A-98BD63EC49BA}" type="doc">
      <dgm:prSet loTypeId="urn:microsoft.com/office/officeart/2005/8/layout/orgChart1" loCatId="hierarchy" qsTypeId="urn:microsoft.com/office/officeart/2005/8/quickstyle/simple4" qsCatId="simple" csTypeId="urn:microsoft.com/office/officeart/2005/8/colors/accent0_3" csCatId="mainScheme" phldr="1"/>
      <dgm:spPr/>
      <dgm:t>
        <a:bodyPr/>
        <a:lstStyle/>
        <a:p>
          <a:endParaRPr lang="en-GB"/>
        </a:p>
      </dgm:t>
    </dgm:pt>
    <dgm:pt modelId="{21A7AD02-7778-4C86-BEB0-C76A8B8E54B8}">
      <dgm:prSet phldrT="[Texto]"/>
      <dgm:spPr/>
      <dgm:t>
        <a:bodyPr/>
        <a:lstStyle/>
        <a:p>
          <a:pPr algn="ctr"/>
          <a:r>
            <a:rPr lang="en-GB"/>
            <a:t>Root</a:t>
          </a:r>
        </a:p>
      </dgm:t>
    </dgm:pt>
    <dgm:pt modelId="{50AB8AF9-D850-49E1-B127-CEDFA1321D3F}" type="parTrans" cxnId="{A92A741D-F961-4FA2-ACF6-7EA94F4FFBFC}">
      <dgm:prSet/>
      <dgm:spPr/>
      <dgm:t>
        <a:bodyPr/>
        <a:lstStyle/>
        <a:p>
          <a:pPr algn="ctr"/>
          <a:endParaRPr lang="en-GB"/>
        </a:p>
      </dgm:t>
    </dgm:pt>
    <dgm:pt modelId="{F1E173BF-16A4-46AA-AC42-25F2C57D9717}" type="sibTrans" cxnId="{A92A741D-F961-4FA2-ACF6-7EA94F4FFBFC}">
      <dgm:prSet/>
      <dgm:spPr/>
      <dgm:t>
        <a:bodyPr/>
        <a:lstStyle/>
        <a:p>
          <a:pPr algn="ctr"/>
          <a:endParaRPr lang="en-GB"/>
        </a:p>
      </dgm:t>
    </dgm:pt>
    <dgm:pt modelId="{5D7BF24B-DC69-40C0-91C3-11FBF6AB5524}">
      <dgm:prSet phldrT="[Texto]"/>
      <dgm:spPr/>
      <dgm:t>
        <a:bodyPr/>
        <a:lstStyle/>
        <a:p>
          <a:pPr algn="ctr"/>
          <a:r>
            <a:rPr lang="en-GB"/>
            <a:t>UnityProject</a:t>
          </a:r>
        </a:p>
      </dgm:t>
    </dgm:pt>
    <dgm:pt modelId="{5D55036D-35BE-4832-A9C7-0C7162794279}" type="parTrans" cxnId="{67F9E32B-4C23-4DD2-A410-6D6E2EC1A690}">
      <dgm:prSet/>
      <dgm:spPr/>
      <dgm:t>
        <a:bodyPr/>
        <a:lstStyle/>
        <a:p>
          <a:pPr algn="ctr"/>
          <a:endParaRPr lang="en-GB"/>
        </a:p>
      </dgm:t>
    </dgm:pt>
    <dgm:pt modelId="{8977AC19-81CC-4309-A69F-74C04764B489}" type="sibTrans" cxnId="{67F9E32B-4C23-4DD2-A410-6D6E2EC1A690}">
      <dgm:prSet/>
      <dgm:spPr/>
      <dgm:t>
        <a:bodyPr/>
        <a:lstStyle/>
        <a:p>
          <a:pPr algn="ctr"/>
          <a:endParaRPr lang="en-GB"/>
        </a:p>
      </dgm:t>
    </dgm:pt>
    <dgm:pt modelId="{E502B1B7-3620-47F2-A086-30B53261CD38}">
      <dgm:prSet phldrT="[Texto]"/>
      <dgm:spPr/>
      <dgm:t>
        <a:bodyPr/>
        <a:lstStyle/>
        <a:p>
          <a:pPr algn="ctr"/>
          <a:r>
            <a:rPr lang="en-GB"/>
            <a:t>GameModels</a:t>
          </a:r>
        </a:p>
      </dgm:t>
    </dgm:pt>
    <dgm:pt modelId="{0C7BCF6C-4424-4101-B3CB-073DC2127A3E}" type="parTrans" cxnId="{5C65B6AA-E06F-4C7B-9D54-3AA8D4C48545}">
      <dgm:prSet/>
      <dgm:spPr/>
      <dgm:t>
        <a:bodyPr/>
        <a:lstStyle/>
        <a:p>
          <a:pPr algn="ctr"/>
          <a:endParaRPr lang="en-GB"/>
        </a:p>
      </dgm:t>
    </dgm:pt>
    <dgm:pt modelId="{3FBC1FEB-DBFE-42AA-8CD1-709B2EABFB94}" type="sibTrans" cxnId="{5C65B6AA-E06F-4C7B-9D54-3AA8D4C48545}">
      <dgm:prSet/>
      <dgm:spPr/>
      <dgm:t>
        <a:bodyPr/>
        <a:lstStyle/>
        <a:p>
          <a:pPr algn="ctr"/>
          <a:endParaRPr lang="en-GB"/>
        </a:p>
      </dgm:t>
    </dgm:pt>
    <dgm:pt modelId="{D0F77F50-6E02-4090-9044-B71E17359EEC}">
      <dgm:prSet phldrT="[Texto]"/>
      <dgm:spPr/>
      <dgm:t>
        <a:bodyPr/>
        <a:lstStyle/>
        <a:p>
          <a:pPr algn="ctr"/>
          <a:r>
            <a:rPr lang="en-GB"/>
            <a:t>Documentation</a:t>
          </a:r>
        </a:p>
      </dgm:t>
    </dgm:pt>
    <dgm:pt modelId="{694339D5-DC66-4E6F-A526-C3CF723450F2}" type="parTrans" cxnId="{148DC7CC-DF36-4B4E-9EB3-C8EEF50905AC}">
      <dgm:prSet/>
      <dgm:spPr/>
      <dgm:t>
        <a:bodyPr/>
        <a:lstStyle/>
        <a:p>
          <a:pPr algn="ctr"/>
          <a:endParaRPr lang="en-GB"/>
        </a:p>
      </dgm:t>
    </dgm:pt>
    <dgm:pt modelId="{C9F7F344-1A54-4ACB-A918-46C89B03CBA9}" type="sibTrans" cxnId="{148DC7CC-DF36-4B4E-9EB3-C8EEF50905AC}">
      <dgm:prSet/>
      <dgm:spPr/>
      <dgm:t>
        <a:bodyPr/>
        <a:lstStyle/>
        <a:p>
          <a:pPr algn="ctr"/>
          <a:endParaRPr lang="en-GB"/>
        </a:p>
      </dgm:t>
    </dgm:pt>
    <dgm:pt modelId="{1C7627E9-B7A6-422A-907F-6C2F8B788CEE}" type="pres">
      <dgm:prSet presAssocID="{39677BB9-E05D-448D-B44A-98BD63EC49BA}" presName="hierChild1" presStyleCnt="0">
        <dgm:presLayoutVars>
          <dgm:orgChart val="1"/>
          <dgm:chPref val="1"/>
          <dgm:dir/>
          <dgm:animOne val="branch"/>
          <dgm:animLvl val="lvl"/>
          <dgm:resizeHandles/>
        </dgm:presLayoutVars>
      </dgm:prSet>
      <dgm:spPr/>
    </dgm:pt>
    <dgm:pt modelId="{3E167D30-4C9E-4F73-8808-7C8E24F3A76F}" type="pres">
      <dgm:prSet presAssocID="{21A7AD02-7778-4C86-BEB0-C76A8B8E54B8}" presName="hierRoot1" presStyleCnt="0">
        <dgm:presLayoutVars>
          <dgm:hierBranch val="init"/>
        </dgm:presLayoutVars>
      </dgm:prSet>
      <dgm:spPr/>
    </dgm:pt>
    <dgm:pt modelId="{79270CC1-EFA1-4086-90CE-F22298397525}" type="pres">
      <dgm:prSet presAssocID="{21A7AD02-7778-4C86-BEB0-C76A8B8E54B8}" presName="rootComposite1" presStyleCnt="0"/>
      <dgm:spPr/>
    </dgm:pt>
    <dgm:pt modelId="{77281771-BA1B-419E-9C8E-7F7F81CD5D1E}" type="pres">
      <dgm:prSet presAssocID="{21A7AD02-7778-4C86-BEB0-C76A8B8E54B8}" presName="rootText1" presStyleLbl="node0" presStyleIdx="0" presStyleCnt="1">
        <dgm:presLayoutVars>
          <dgm:chPref val="3"/>
        </dgm:presLayoutVars>
      </dgm:prSet>
      <dgm:spPr/>
    </dgm:pt>
    <dgm:pt modelId="{0AA33BEC-1DC7-4019-8F1C-CB4279E19D64}" type="pres">
      <dgm:prSet presAssocID="{21A7AD02-7778-4C86-BEB0-C76A8B8E54B8}" presName="rootConnector1" presStyleLbl="node1" presStyleIdx="0" presStyleCnt="0"/>
      <dgm:spPr/>
    </dgm:pt>
    <dgm:pt modelId="{C501F244-D49F-44A1-A808-889EDE5E3172}" type="pres">
      <dgm:prSet presAssocID="{21A7AD02-7778-4C86-BEB0-C76A8B8E54B8}" presName="hierChild2" presStyleCnt="0"/>
      <dgm:spPr/>
    </dgm:pt>
    <dgm:pt modelId="{BF68DBB7-4D62-40CC-BDB6-4FB3F5F16F68}" type="pres">
      <dgm:prSet presAssocID="{0C7BCF6C-4424-4101-B3CB-073DC2127A3E}" presName="Name37" presStyleLbl="parChTrans1D2" presStyleIdx="0" presStyleCnt="3"/>
      <dgm:spPr/>
    </dgm:pt>
    <dgm:pt modelId="{FA055D08-CB1D-421B-99CE-5B43B87653B5}" type="pres">
      <dgm:prSet presAssocID="{E502B1B7-3620-47F2-A086-30B53261CD38}" presName="hierRoot2" presStyleCnt="0">
        <dgm:presLayoutVars>
          <dgm:hierBranch val="init"/>
        </dgm:presLayoutVars>
      </dgm:prSet>
      <dgm:spPr/>
    </dgm:pt>
    <dgm:pt modelId="{31A502F8-1492-48F5-B121-23D35875E2C4}" type="pres">
      <dgm:prSet presAssocID="{E502B1B7-3620-47F2-A086-30B53261CD38}" presName="rootComposite" presStyleCnt="0"/>
      <dgm:spPr/>
    </dgm:pt>
    <dgm:pt modelId="{B8B82A94-1207-41F0-82B0-1677B30FAC0B}" type="pres">
      <dgm:prSet presAssocID="{E502B1B7-3620-47F2-A086-30B53261CD38}" presName="rootText" presStyleLbl="node2" presStyleIdx="0" presStyleCnt="3">
        <dgm:presLayoutVars>
          <dgm:chPref val="3"/>
        </dgm:presLayoutVars>
      </dgm:prSet>
      <dgm:spPr/>
    </dgm:pt>
    <dgm:pt modelId="{C2813628-1675-4843-9B0C-6BC111AF1D9D}" type="pres">
      <dgm:prSet presAssocID="{E502B1B7-3620-47F2-A086-30B53261CD38}" presName="rootConnector" presStyleLbl="node2" presStyleIdx="0" presStyleCnt="3"/>
      <dgm:spPr/>
    </dgm:pt>
    <dgm:pt modelId="{F5324EDF-DF88-40D4-A988-C00B25AE803A}" type="pres">
      <dgm:prSet presAssocID="{E502B1B7-3620-47F2-A086-30B53261CD38}" presName="hierChild4" presStyleCnt="0"/>
      <dgm:spPr/>
    </dgm:pt>
    <dgm:pt modelId="{0A4BBAAA-5B20-4A58-99C6-AB3164658233}" type="pres">
      <dgm:prSet presAssocID="{E502B1B7-3620-47F2-A086-30B53261CD38}" presName="hierChild5" presStyleCnt="0"/>
      <dgm:spPr/>
    </dgm:pt>
    <dgm:pt modelId="{3B7CA550-7040-470F-941F-37CF829FCD0E}" type="pres">
      <dgm:prSet presAssocID="{694339D5-DC66-4E6F-A526-C3CF723450F2}" presName="Name37" presStyleLbl="parChTrans1D2" presStyleIdx="1" presStyleCnt="3"/>
      <dgm:spPr/>
    </dgm:pt>
    <dgm:pt modelId="{FA85BC75-8D9D-4264-8B9F-DAED3D083AEC}" type="pres">
      <dgm:prSet presAssocID="{D0F77F50-6E02-4090-9044-B71E17359EEC}" presName="hierRoot2" presStyleCnt="0">
        <dgm:presLayoutVars>
          <dgm:hierBranch val="init"/>
        </dgm:presLayoutVars>
      </dgm:prSet>
      <dgm:spPr/>
    </dgm:pt>
    <dgm:pt modelId="{25C05D59-216D-44AE-B0F2-E27700F1A46B}" type="pres">
      <dgm:prSet presAssocID="{D0F77F50-6E02-4090-9044-B71E17359EEC}" presName="rootComposite" presStyleCnt="0"/>
      <dgm:spPr/>
    </dgm:pt>
    <dgm:pt modelId="{3B8A5D73-88D1-4B7D-8008-089E04C38C60}" type="pres">
      <dgm:prSet presAssocID="{D0F77F50-6E02-4090-9044-B71E17359EEC}" presName="rootText" presStyleLbl="node2" presStyleIdx="1" presStyleCnt="3">
        <dgm:presLayoutVars>
          <dgm:chPref val="3"/>
        </dgm:presLayoutVars>
      </dgm:prSet>
      <dgm:spPr/>
    </dgm:pt>
    <dgm:pt modelId="{7042D0A1-AFF6-42F5-8EE8-68F5FB1D20B8}" type="pres">
      <dgm:prSet presAssocID="{D0F77F50-6E02-4090-9044-B71E17359EEC}" presName="rootConnector" presStyleLbl="node2" presStyleIdx="1" presStyleCnt="3"/>
      <dgm:spPr/>
    </dgm:pt>
    <dgm:pt modelId="{FD843FB7-825B-4FAE-B913-97EB3C2D75E1}" type="pres">
      <dgm:prSet presAssocID="{D0F77F50-6E02-4090-9044-B71E17359EEC}" presName="hierChild4" presStyleCnt="0"/>
      <dgm:spPr/>
    </dgm:pt>
    <dgm:pt modelId="{C49E6B5B-7CD8-44AA-A881-C884B8A7E3AA}" type="pres">
      <dgm:prSet presAssocID="{D0F77F50-6E02-4090-9044-B71E17359EEC}" presName="hierChild5" presStyleCnt="0"/>
      <dgm:spPr/>
    </dgm:pt>
    <dgm:pt modelId="{255637C3-01EC-41EC-8524-AB43725CED35}" type="pres">
      <dgm:prSet presAssocID="{5D55036D-35BE-4832-A9C7-0C7162794279}" presName="Name37" presStyleLbl="parChTrans1D2" presStyleIdx="2" presStyleCnt="3"/>
      <dgm:spPr/>
    </dgm:pt>
    <dgm:pt modelId="{4DE08FBA-6CCA-4F7A-A074-BC05F3B30905}" type="pres">
      <dgm:prSet presAssocID="{5D7BF24B-DC69-40C0-91C3-11FBF6AB5524}" presName="hierRoot2" presStyleCnt="0">
        <dgm:presLayoutVars>
          <dgm:hierBranch val="init"/>
        </dgm:presLayoutVars>
      </dgm:prSet>
      <dgm:spPr/>
    </dgm:pt>
    <dgm:pt modelId="{D35406C5-CC1C-48E7-A5E0-DD49B88C4DB4}" type="pres">
      <dgm:prSet presAssocID="{5D7BF24B-DC69-40C0-91C3-11FBF6AB5524}" presName="rootComposite" presStyleCnt="0"/>
      <dgm:spPr/>
    </dgm:pt>
    <dgm:pt modelId="{3002C4B9-6E39-4700-8481-F761C46B6D70}" type="pres">
      <dgm:prSet presAssocID="{5D7BF24B-DC69-40C0-91C3-11FBF6AB5524}" presName="rootText" presStyleLbl="node2" presStyleIdx="2" presStyleCnt="3">
        <dgm:presLayoutVars>
          <dgm:chPref val="3"/>
        </dgm:presLayoutVars>
      </dgm:prSet>
      <dgm:spPr/>
    </dgm:pt>
    <dgm:pt modelId="{22FB509E-1EFE-4C75-915E-A4F62C4BC503}" type="pres">
      <dgm:prSet presAssocID="{5D7BF24B-DC69-40C0-91C3-11FBF6AB5524}" presName="rootConnector" presStyleLbl="node2" presStyleIdx="2" presStyleCnt="3"/>
      <dgm:spPr/>
    </dgm:pt>
    <dgm:pt modelId="{DAE4977C-FB5E-4F34-B330-A0AB5099C462}" type="pres">
      <dgm:prSet presAssocID="{5D7BF24B-DC69-40C0-91C3-11FBF6AB5524}" presName="hierChild4" presStyleCnt="0"/>
      <dgm:spPr/>
    </dgm:pt>
    <dgm:pt modelId="{52C16A41-53B3-469D-AD8F-460C5644FFCD}" type="pres">
      <dgm:prSet presAssocID="{5D7BF24B-DC69-40C0-91C3-11FBF6AB5524}" presName="hierChild5" presStyleCnt="0"/>
      <dgm:spPr/>
    </dgm:pt>
    <dgm:pt modelId="{DCAEC74F-D648-400A-9822-B28D3AF7B393}" type="pres">
      <dgm:prSet presAssocID="{21A7AD02-7778-4C86-BEB0-C76A8B8E54B8}" presName="hierChild3" presStyleCnt="0"/>
      <dgm:spPr/>
    </dgm:pt>
  </dgm:ptLst>
  <dgm:cxnLst>
    <dgm:cxn modelId="{7B5EFE0B-7344-4742-A5D3-8D5680AFC39E}" type="presOf" srcId="{D0F77F50-6E02-4090-9044-B71E17359EEC}" destId="{7042D0A1-AFF6-42F5-8EE8-68F5FB1D20B8}" srcOrd="1" destOrd="0" presId="urn:microsoft.com/office/officeart/2005/8/layout/orgChart1"/>
    <dgm:cxn modelId="{C81B0617-3FEA-4B80-8E62-D6C88E39513D}" type="presOf" srcId="{694339D5-DC66-4E6F-A526-C3CF723450F2}" destId="{3B7CA550-7040-470F-941F-37CF829FCD0E}" srcOrd="0" destOrd="0" presId="urn:microsoft.com/office/officeart/2005/8/layout/orgChart1"/>
    <dgm:cxn modelId="{A92A741D-F961-4FA2-ACF6-7EA94F4FFBFC}" srcId="{39677BB9-E05D-448D-B44A-98BD63EC49BA}" destId="{21A7AD02-7778-4C86-BEB0-C76A8B8E54B8}" srcOrd="0" destOrd="0" parTransId="{50AB8AF9-D850-49E1-B127-CEDFA1321D3F}" sibTransId="{F1E173BF-16A4-46AA-AC42-25F2C57D9717}"/>
    <dgm:cxn modelId="{67F9E32B-4C23-4DD2-A410-6D6E2EC1A690}" srcId="{21A7AD02-7778-4C86-BEB0-C76A8B8E54B8}" destId="{5D7BF24B-DC69-40C0-91C3-11FBF6AB5524}" srcOrd="2" destOrd="0" parTransId="{5D55036D-35BE-4832-A9C7-0C7162794279}" sibTransId="{8977AC19-81CC-4309-A69F-74C04764B489}"/>
    <dgm:cxn modelId="{03E4B035-3DDE-4062-810D-0247E4FB3033}" type="presOf" srcId="{0C7BCF6C-4424-4101-B3CB-073DC2127A3E}" destId="{BF68DBB7-4D62-40CC-BDB6-4FB3F5F16F68}" srcOrd="0" destOrd="0" presId="urn:microsoft.com/office/officeart/2005/8/layout/orgChart1"/>
    <dgm:cxn modelId="{BC0D5C52-A8EB-49FC-9050-1177077580C1}" type="presOf" srcId="{5D7BF24B-DC69-40C0-91C3-11FBF6AB5524}" destId="{3002C4B9-6E39-4700-8481-F761C46B6D70}" srcOrd="0" destOrd="0" presId="urn:microsoft.com/office/officeart/2005/8/layout/orgChart1"/>
    <dgm:cxn modelId="{D684888F-2DF5-4E43-AA2F-58537F284C87}" type="presOf" srcId="{5D7BF24B-DC69-40C0-91C3-11FBF6AB5524}" destId="{22FB509E-1EFE-4C75-915E-A4F62C4BC503}" srcOrd="1" destOrd="0" presId="urn:microsoft.com/office/officeart/2005/8/layout/orgChart1"/>
    <dgm:cxn modelId="{D4378994-4CDE-48D3-AAA3-EEF09EFEF28F}" type="presOf" srcId="{5D55036D-35BE-4832-A9C7-0C7162794279}" destId="{255637C3-01EC-41EC-8524-AB43725CED35}" srcOrd="0" destOrd="0" presId="urn:microsoft.com/office/officeart/2005/8/layout/orgChart1"/>
    <dgm:cxn modelId="{5C65B6AA-E06F-4C7B-9D54-3AA8D4C48545}" srcId="{21A7AD02-7778-4C86-BEB0-C76A8B8E54B8}" destId="{E502B1B7-3620-47F2-A086-30B53261CD38}" srcOrd="0" destOrd="0" parTransId="{0C7BCF6C-4424-4101-B3CB-073DC2127A3E}" sibTransId="{3FBC1FEB-DBFE-42AA-8CD1-709B2EABFB94}"/>
    <dgm:cxn modelId="{4891A7BE-9310-4966-B660-E272B7FE4CE4}" type="presOf" srcId="{E502B1B7-3620-47F2-A086-30B53261CD38}" destId="{C2813628-1675-4843-9B0C-6BC111AF1D9D}" srcOrd="1" destOrd="0" presId="urn:microsoft.com/office/officeart/2005/8/layout/orgChart1"/>
    <dgm:cxn modelId="{9DD122C4-E36C-4FAA-987C-72AB121295DE}" type="presOf" srcId="{E502B1B7-3620-47F2-A086-30B53261CD38}" destId="{B8B82A94-1207-41F0-82B0-1677B30FAC0B}" srcOrd="0" destOrd="0" presId="urn:microsoft.com/office/officeart/2005/8/layout/orgChart1"/>
    <dgm:cxn modelId="{148DC7CC-DF36-4B4E-9EB3-C8EEF50905AC}" srcId="{21A7AD02-7778-4C86-BEB0-C76A8B8E54B8}" destId="{D0F77F50-6E02-4090-9044-B71E17359EEC}" srcOrd="1" destOrd="0" parTransId="{694339D5-DC66-4E6F-A526-C3CF723450F2}" sibTransId="{C9F7F344-1A54-4ACB-A918-46C89B03CBA9}"/>
    <dgm:cxn modelId="{949F8FE5-C3DE-49FC-BDB3-BCE4BADDFFE5}" type="presOf" srcId="{21A7AD02-7778-4C86-BEB0-C76A8B8E54B8}" destId="{0AA33BEC-1DC7-4019-8F1C-CB4279E19D64}" srcOrd="1" destOrd="0" presId="urn:microsoft.com/office/officeart/2005/8/layout/orgChart1"/>
    <dgm:cxn modelId="{7A814DED-A017-4209-ADAD-2E164A7B4628}" type="presOf" srcId="{21A7AD02-7778-4C86-BEB0-C76A8B8E54B8}" destId="{77281771-BA1B-419E-9C8E-7F7F81CD5D1E}" srcOrd="0" destOrd="0" presId="urn:microsoft.com/office/officeart/2005/8/layout/orgChart1"/>
    <dgm:cxn modelId="{244906F0-7A20-4F66-B1A7-E896DE6BCEE3}" type="presOf" srcId="{D0F77F50-6E02-4090-9044-B71E17359EEC}" destId="{3B8A5D73-88D1-4B7D-8008-089E04C38C60}" srcOrd="0" destOrd="0" presId="urn:microsoft.com/office/officeart/2005/8/layout/orgChart1"/>
    <dgm:cxn modelId="{4A2FF6FE-7290-49A2-A95B-80DE7F52A543}" type="presOf" srcId="{39677BB9-E05D-448D-B44A-98BD63EC49BA}" destId="{1C7627E9-B7A6-422A-907F-6C2F8B788CEE}" srcOrd="0" destOrd="0" presId="urn:microsoft.com/office/officeart/2005/8/layout/orgChart1"/>
    <dgm:cxn modelId="{F6DBF269-3DF4-43A9-B0BA-0E775E326916}" type="presParOf" srcId="{1C7627E9-B7A6-422A-907F-6C2F8B788CEE}" destId="{3E167D30-4C9E-4F73-8808-7C8E24F3A76F}" srcOrd="0" destOrd="0" presId="urn:microsoft.com/office/officeart/2005/8/layout/orgChart1"/>
    <dgm:cxn modelId="{7DDD47E9-5B0D-44E6-B082-01F93E9BE3AB}" type="presParOf" srcId="{3E167D30-4C9E-4F73-8808-7C8E24F3A76F}" destId="{79270CC1-EFA1-4086-90CE-F22298397525}" srcOrd="0" destOrd="0" presId="urn:microsoft.com/office/officeart/2005/8/layout/orgChart1"/>
    <dgm:cxn modelId="{9EB5A839-5D25-45AB-B402-B7690FC02055}" type="presParOf" srcId="{79270CC1-EFA1-4086-90CE-F22298397525}" destId="{77281771-BA1B-419E-9C8E-7F7F81CD5D1E}" srcOrd="0" destOrd="0" presId="urn:microsoft.com/office/officeart/2005/8/layout/orgChart1"/>
    <dgm:cxn modelId="{08E1F750-411B-43A4-9D08-FF523EB55C7F}" type="presParOf" srcId="{79270CC1-EFA1-4086-90CE-F22298397525}" destId="{0AA33BEC-1DC7-4019-8F1C-CB4279E19D64}" srcOrd="1" destOrd="0" presId="urn:microsoft.com/office/officeart/2005/8/layout/orgChart1"/>
    <dgm:cxn modelId="{12B9D214-5405-41A6-B0EC-D558E664EB69}" type="presParOf" srcId="{3E167D30-4C9E-4F73-8808-7C8E24F3A76F}" destId="{C501F244-D49F-44A1-A808-889EDE5E3172}" srcOrd="1" destOrd="0" presId="urn:microsoft.com/office/officeart/2005/8/layout/orgChart1"/>
    <dgm:cxn modelId="{3C25005D-0FAA-4364-8ED9-56FF9F0AF32D}" type="presParOf" srcId="{C501F244-D49F-44A1-A808-889EDE5E3172}" destId="{BF68DBB7-4D62-40CC-BDB6-4FB3F5F16F68}" srcOrd="0" destOrd="0" presId="urn:microsoft.com/office/officeart/2005/8/layout/orgChart1"/>
    <dgm:cxn modelId="{220F2B15-9DCB-467D-8162-37B03FEC6E06}" type="presParOf" srcId="{C501F244-D49F-44A1-A808-889EDE5E3172}" destId="{FA055D08-CB1D-421B-99CE-5B43B87653B5}" srcOrd="1" destOrd="0" presId="urn:microsoft.com/office/officeart/2005/8/layout/orgChart1"/>
    <dgm:cxn modelId="{331A2FDA-4BB8-41A0-9292-3D504C8D4928}" type="presParOf" srcId="{FA055D08-CB1D-421B-99CE-5B43B87653B5}" destId="{31A502F8-1492-48F5-B121-23D35875E2C4}" srcOrd="0" destOrd="0" presId="urn:microsoft.com/office/officeart/2005/8/layout/orgChart1"/>
    <dgm:cxn modelId="{9E952FC1-7FA4-459F-8243-470C6CA99545}" type="presParOf" srcId="{31A502F8-1492-48F5-B121-23D35875E2C4}" destId="{B8B82A94-1207-41F0-82B0-1677B30FAC0B}" srcOrd="0" destOrd="0" presId="urn:microsoft.com/office/officeart/2005/8/layout/orgChart1"/>
    <dgm:cxn modelId="{34F56A9C-10B6-4399-922E-DEC46C936C80}" type="presParOf" srcId="{31A502F8-1492-48F5-B121-23D35875E2C4}" destId="{C2813628-1675-4843-9B0C-6BC111AF1D9D}" srcOrd="1" destOrd="0" presId="urn:microsoft.com/office/officeart/2005/8/layout/orgChart1"/>
    <dgm:cxn modelId="{539A7628-8EA5-4C5E-9A3A-210651DF8AA7}" type="presParOf" srcId="{FA055D08-CB1D-421B-99CE-5B43B87653B5}" destId="{F5324EDF-DF88-40D4-A988-C00B25AE803A}" srcOrd="1" destOrd="0" presId="urn:microsoft.com/office/officeart/2005/8/layout/orgChart1"/>
    <dgm:cxn modelId="{24929E2D-5045-4760-892C-834E62FCB5AB}" type="presParOf" srcId="{FA055D08-CB1D-421B-99CE-5B43B87653B5}" destId="{0A4BBAAA-5B20-4A58-99C6-AB3164658233}" srcOrd="2" destOrd="0" presId="urn:microsoft.com/office/officeart/2005/8/layout/orgChart1"/>
    <dgm:cxn modelId="{9918014B-9F1D-4CE8-9101-738E8C300277}" type="presParOf" srcId="{C501F244-D49F-44A1-A808-889EDE5E3172}" destId="{3B7CA550-7040-470F-941F-37CF829FCD0E}" srcOrd="2" destOrd="0" presId="urn:microsoft.com/office/officeart/2005/8/layout/orgChart1"/>
    <dgm:cxn modelId="{DBCD81C5-4D6F-4EAD-98F0-129189D66B4C}" type="presParOf" srcId="{C501F244-D49F-44A1-A808-889EDE5E3172}" destId="{FA85BC75-8D9D-4264-8B9F-DAED3D083AEC}" srcOrd="3" destOrd="0" presId="urn:microsoft.com/office/officeart/2005/8/layout/orgChart1"/>
    <dgm:cxn modelId="{83BB5A37-4E46-4DFC-B6BC-6D991428C3D2}" type="presParOf" srcId="{FA85BC75-8D9D-4264-8B9F-DAED3D083AEC}" destId="{25C05D59-216D-44AE-B0F2-E27700F1A46B}" srcOrd="0" destOrd="0" presId="urn:microsoft.com/office/officeart/2005/8/layout/orgChart1"/>
    <dgm:cxn modelId="{3A958009-8376-4C68-A1B7-A7495AC39CCD}" type="presParOf" srcId="{25C05D59-216D-44AE-B0F2-E27700F1A46B}" destId="{3B8A5D73-88D1-4B7D-8008-089E04C38C60}" srcOrd="0" destOrd="0" presId="urn:microsoft.com/office/officeart/2005/8/layout/orgChart1"/>
    <dgm:cxn modelId="{49104B1F-1FF0-488C-80F6-DFE8CC3923F3}" type="presParOf" srcId="{25C05D59-216D-44AE-B0F2-E27700F1A46B}" destId="{7042D0A1-AFF6-42F5-8EE8-68F5FB1D20B8}" srcOrd="1" destOrd="0" presId="urn:microsoft.com/office/officeart/2005/8/layout/orgChart1"/>
    <dgm:cxn modelId="{2DBA54E6-2500-4E09-B3A0-311EF437E1A3}" type="presParOf" srcId="{FA85BC75-8D9D-4264-8B9F-DAED3D083AEC}" destId="{FD843FB7-825B-4FAE-B913-97EB3C2D75E1}" srcOrd="1" destOrd="0" presId="urn:microsoft.com/office/officeart/2005/8/layout/orgChart1"/>
    <dgm:cxn modelId="{35F41C2A-7D0C-4BC1-BA40-50AAEB5634BA}" type="presParOf" srcId="{FA85BC75-8D9D-4264-8B9F-DAED3D083AEC}" destId="{C49E6B5B-7CD8-44AA-A881-C884B8A7E3AA}" srcOrd="2" destOrd="0" presId="urn:microsoft.com/office/officeart/2005/8/layout/orgChart1"/>
    <dgm:cxn modelId="{41B8D6E2-F953-42DF-A8F5-3A0F23593D26}" type="presParOf" srcId="{C501F244-D49F-44A1-A808-889EDE5E3172}" destId="{255637C3-01EC-41EC-8524-AB43725CED35}" srcOrd="4" destOrd="0" presId="urn:microsoft.com/office/officeart/2005/8/layout/orgChart1"/>
    <dgm:cxn modelId="{AE078174-AA73-4D1C-8253-0CEDF40C2BF6}" type="presParOf" srcId="{C501F244-D49F-44A1-A808-889EDE5E3172}" destId="{4DE08FBA-6CCA-4F7A-A074-BC05F3B30905}" srcOrd="5" destOrd="0" presId="urn:microsoft.com/office/officeart/2005/8/layout/orgChart1"/>
    <dgm:cxn modelId="{F3811408-410D-4F1B-BC33-DF48ABAC98C1}" type="presParOf" srcId="{4DE08FBA-6CCA-4F7A-A074-BC05F3B30905}" destId="{D35406C5-CC1C-48E7-A5E0-DD49B88C4DB4}" srcOrd="0" destOrd="0" presId="urn:microsoft.com/office/officeart/2005/8/layout/orgChart1"/>
    <dgm:cxn modelId="{E8A3CD52-B09F-475C-964B-2D1CC4ABCCCF}" type="presParOf" srcId="{D35406C5-CC1C-48E7-A5E0-DD49B88C4DB4}" destId="{3002C4B9-6E39-4700-8481-F761C46B6D70}" srcOrd="0" destOrd="0" presId="urn:microsoft.com/office/officeart/2005/8/layout/orgChart1"/>
    <dgm:cxn modelId="{E5A8457F-7CE3-47AF-8C9F-62334383DDE6}" type="presParOf" srcId="{D35406C5-CC1C-48E7-A5E0-DD49B88C4DB4}" destId="{22FB509E-1EFE-4C75-915E-A4F62C4BC503}" srcOrd="1" destOrd="0" presId="urn:microsoft.com/office/officeart/2005/8/layout/orgChart1"/>
    <dgm:cxn modelId="{6801C23B-B8F5-427C-AEC4-980A98998E21}" type="presParOf" srcId="{4DE08FBA-6CCA-4F7A-A074-BC05F3B30905}" destId="{DAE4977C-FB5E-4F34-B330-A0AB5099C462}" srcOrd="1" destOrd="0" presId="urn:microsoft.com/office/officeart/2005/8/layout/orgChart1"/>
    <dgm:cxn modelId="{5B9F4348-B0E2-4967-AB72-D56FAB1525F3}" type="presParOf" srcId="{4DE08FBA-6CCA-4F7A-A074-BC05F3B30905}" destId="{52C16A41-53B3-469D-AD8F-460C5644FFCD}" srcOrd="2" destOrd="0" presId="urn:microsoft.com/office/officeart/2005/8/layout/orgChart1"/>
    <dgm:cxn modelId="{74687F2B-FDE0-4E6A-8AF5-A4D045E713DA}" type="presParOf" srcId="{3E167D30-4C9E-4F73-8808-7C8E24F3A76F}" destId="{DCAEC74F-D648-400A-9822-B28D3AF7B39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677BB9-E05D-448D-B44A-98BD63EC49BA}" type="doc">
      <dgm:prSet loTypeId="urn:microsoft.com/office/officeart/2005/8/layout/orgChart1" loCatId="hierarchy" qsTypeId="urn:microsoft.com/office/officeart/2005/8/quickstyle/simple4" qsCatId="simple" csTypeId="urn:microsoft.com/office/officeart/2005/8/colors/accent0_3" csCatId="mainScheme" phldr="1"/>
      <dgm:spPr/>
      <dgm:t>
        <a:bodyPr/>
        <a:lstStyle/>
        <a:p>
          <a:endParaRPr lang="en-GB"/>
        </a:p>
      </dgm:t>
    </dgm:pt>
    <dgm:pt modelId="{21A7AD02-7778-4C86-BEB0-C76A8B8E54B8}">
      <dgm:prSet phldrT="[Texto]"/>
      <dgm:spPr/>
      <dgm:t>
        <a:bodyPr/>
        <a:lstStyle/>
        <a:p>
          <a:r>
            <a:rPr lang="en-GB"/>
            <a:t>Root</a:t>
          </a:r>
        </a:p>
      </dgm:t>
    </dgm:pt>
    <dgm:pt modelId="{50AB8AF9-D850-49E1-B127-CEDFA1321D3F}" type="parTrans" cxnId="{A92A741D-F961-4FA2-ACF6-7EA94F4FFBFC}">
      <dgm:prSet/>
      <dgm:spPr/>
      <dgm:t>
        <a:bodyPr/>
        <a:lstStyle/>
        <a:p>
          <a:endParaRPr lang="en-GB"/>
        </a:p>
      </dgm:t>
    </dgm:pt>
    <dgm:pt modelId="{F1E173BF-16A4-46AA-AC42-25F2C57D9717}" type="sibTrans" cxnId="{A92A741D-F961-4FA2-ACF6-7EA94F4FFBFC}">
      <dgm:prSet/>
      <dgm:spPr/>
      <dgm:t>
        <a:bodyPr/>
        <a:lstStyle/>
        <a:p>
          <a:endParaRPr lang="en-GB"/>
        </a:p>
      </dgm:t>
    </dgm:pt>
    <dgm:pt modelId="{64BE946B-EEC9-4EAD-841A-CBADCD952460}">
      <dgm:prSet phldrT="[Texto]"/>
      <dgm:spPr/>
      <dgm:t>
        <a:bodyPr/>
        <a:lstStyle/>
        <a:p>
          <a:r>
            <a:rPr lang="en-GB"/>
            <a:t>SubSytem1</a:t>
          </a:r>
        </a:p>
      </dgm:t>
    </dgm:pt>
    <dgm:pt modelId="{700797B1-3BB4-4E99-B22B-205A4CEB68FD}" type="parTrans" cxnId="{A1C19581-180B-46E8-9995-F11951097700}">
      <dgm:prSet/>
      <dgm:spPr/>
      <dgm:t>
        <a:bodyPr/>
        <a:lstStyle/>
        <a:p>
          <a:endParaRPr lang="en-GB"/>
        </a:p>
      </dgm:t>
    </dgm:pt>
    <dgm:pt modelId="{ABC0CFCF-9FD8-43F7-91B9-F0BEC6EA6B67}" type="sibTrans" cxnId="{A1C19581-180B-46E8-9995-F11951097700}">
      <dgm:prSet/>
      <dgm:spPr/>
      <dgm:t>
        <a:bodyPr/>
        <a:lstStyle/>
        <a:p>
          <a:endParaRPr lang="en-GB"/>
        </a:p>
      </dgm:t>
    </dgm:pt>
    <dgm:pt modelId="{CF2094CF-2972-464F-906B-81A9FB5D98C2}">
      <dgm:prSet phldrT="[Texto]"/>
      <dgm:spPr/>
      <dgm:t>
        <a:bodyPr/>
        <a:lstStyle/>
        <a:p>
          <a:r>
            <a:rPr lang="en-GB"/>
            <a:t>SubSystem2</a:t>
          </a:r>
        </a:p>
      </dgm:t>
    </dgm:pt>
    <dgm:pt modelId="{1B59519E-98C8-4DFC-A631-D54060DF4720}" type="parTrans" cxnId="{A9BBB43C-B4BE-4870-93D6-812658020D7B}">
      <dgm:prSet/>
      <dgm:spPr/>
      <dgm:t>
        <a:bodyPr/>
        <a:lstStyle/>
        <a:p>
          <a:endParaRPr lang="en-GB"/>
        </a:p>
      </dgm:t>
    </dgm:pt>
    <dgm:pt modelId="{E5BF3CC1-F2A5-4EE4-B6EA-62D16F947542}" type="sibTrans" cxnId="{A9BBB43C-B4BE-4870-93D6-812658020D7B}">
      <dgm:prSet/>
      <dgm:spPr/>
      <dgm:t>
        <a:bodyPr/>
        <a:lstStyle/>
        <a:p>
          <a:endParaRPr lang="en-GB"/>
        </a:p>
      </dgm:t>
    </dgm:pt>
    <dgm:pt modelId="{45649EFE-55AE-48E2-90AE-8F40DCC306E5}">
      <dgm:prSet phldrT="[Texto]"/>
      <dgm:spPr/>
      <dgm:t>
        <a:bodyPr/>
        <a:lstStyle/>
        <a:p>
          <a:r>
            <a:rPr lang="en-GB"/>
            <a:t>Services</a:t>
          </a:r>
        </a:p>
      </dgm:t>
    </dgm:pt>
    <dgm:pt modelId="{A39C28DA-A7FF-4A63-9328-20AF28DF80BB}" type="parTrans" cxnId="{2AB975A1-0576-4D38-901D-37815CD00E63}">
      <dgm:prSet/>
      <dgm:spPr/>
      <dgm:t>
        <a:bodyPr/>
        <a:lstStyle/>
        <a:p>
          <a:endParaRPr lang="en-GB"/>
        </a:p>
      </dgm:t>
    </dgm:pt>
    <dgm:pt modelId="{7C253930-16D3-46A3-B6C5-B4CF0FE91F6D}" type="sibTrans" cxnId="{2AB975A1-0576-4D38-901D-37815CD00E63}">
      <dgm:prSet/>
      <dgm:spPr/>
      <dgm:t>
        <a:bodyPr/>
        <a:lstStyle/>
        <a:p>
          <a:endParaRPr lang="en-GB"/>
        </a:p>
      </dgm:t>
    </dgm:pt>
    <dgm:pt modelId="{3A18F6EF-5405-4DF0-98BB-49B5B447C998}">
      <dgm:prSet phldrT="[Texto]"/>
      <dgm:spPr/>
      <dgm:t>
        <a:bodyPr/>
        <a:lstStyle/>
        <a:p>
          <a:r>
            <a:rPr lang="en-GB"/>
            <a:t>Service1</a:t>
          </a:r>
        </a:p>
      </dgm:t>
    </dgm:pt>
    <dgm:pt modelId="{FB91537A-E122-4260-A91C-2A70982C17E7}" type="parTrans" cxnId="{7743ACD1-2A37-400C-963A-89A318D4A39A}">
      <dgm:prSet/>
      <dgm:spPr/>
      <dgm:t>
        <a:bodyPr/>
        <a:lstStyle/>
        <a:p>
          <a:endParaRPr lang="en-GB"/>
        </a:p>
      </dgm:t>
    </dgm:pt>
    <dgm:pt modelId="{F8C9406B-A483-4AB9-B3CD-2A465874D726}" type="sibTrans" cxnId="{7743ACD1-2A37-400C-963A-89A318D4A39A}">
      <dgm:prSet/>
      <dgm:spPr/>
      <dgm:t>
        <a:bodyPr/>
        <a:lstStyle/>
        <a:p>
          <a:endParaRPr lang="en-GB"/>
        </a:p>
      </dgm:t>
    </dgm:pt>
    <dgm:pt modelId="{023D234A-A691-46D2-A8A4-D89A8231E052}">
      <dgm:prSet phldrT="[Texto]"/>
      <dgm:spPr/>
      <dgm:t>
        <a:bodyPr/>
        <a:lstStyle/>
        <a:p>
          <a:r>
            <a:rPr lang="en-GB"/>
            <a:t>Dependecies</a:t>
          </a:r>
        </a:p>
      </dgm:t>
    </dgm:pt>
    <dgm:pt modelId="{63C2EB3E-0B5C-4FF8-93FD-32279614F700}" type="parTrans" cxnId="{3A346506-0A2A-40DB-A48B-B56630C12B20}">
      <dgm:prSet/>
      <dgm:spPr/>
      <dgm:t>
        <a:bodyPr/>
        <a:lstStyle/>
        <a:p>
          <a:endParaRPr lang="en-GB"/>
        </a:p>
      </dgm:t>
    </dgm:pt>
    <dgm:pt modelId="{717AB1F4-6BAE-4DE6-A698-FB558BED95F4}" type="sibTrans" cxnId="{3A346506-0A2A-40DB-A48B-B56630C12B20}">
      <dgm:prSet/>
      <dgm:spPr/>
      <dgm:t>
        <a:bodyPr/>
        <a:lstStyle/>
        <a:p>
          <a:endParaRPr lang="en-GB"/>
        </a:p>
      </dgm:t>
    </dgm:pt>
    <dgm:pt modelId="{2D831F03-E4D6-46BC-A7DB-787C719EC1A4}">
      <dgm:prSet phldrT="[Texto]"/>
      <dgm:spPr/>
      <dgm:t>
        <a:bodyPr/>
        <a:lstStyle/>
        <a:p>
          <a:r>
            <a:rPr lang="en-GB"/>
            <a:t>Materials</a:t>
          </a:r>
        </a:p>
      </dgm:t>
    </dgm:pt>
    <dgm:pt modelId="{7F4B1BA6-4067-495F-9A28-05A17EDA9AFD}" type="parTrans" cxnId="{FA219098-9B89-444D-A742-7E1358D9C3D5}">
      <dgm:prSet/>
      <dgm:spPr/>
      <dgm:t>
        <a:bodyPr/>
        <a:lstStyle/>
        <a:p>
          <a:endParaRPr lang="en-GB"/>
        </a:p>
      </dgm:t>
    </dgm:pt>
    <dgm:pt modelId="{8427C1E6-54DF-4A16-8C0D-18854C5AF5FA}" type="sibTrans" cxnId="{FA219098-9B89-444D-A742-7E1358D9C3D5}">
      <dgm:prSet/>
      <dgm:spPr/>
      <dgm:t>
        <a:bodyPr/>
        <a:lstStyle/>
        <a:p>
          <a:endParaRPr lang="en-GB"/>
        </a:p>
      </dgm:t>
    </dgm:pt>
    <dgm:pt modelId="{236F7837-31CB-43F3-9B0C-E02BA3415CCE}">
      <dgm:prSet phldrT="[Texto]"/>
      <dgm:spPr/>
      <dgm:t>
        <a:bodyPr/>
        <a:lstStyle/>
        <a:p>
          <a:r>
            <a:rPr lang="en-GB"/>
            <a:t>GameObjects</a:t>
          </a:r>
        </a:p>
      </dgm:t>
    </dgm:pt>
    <dgm:pt modelId="{20F4DB04-FB7A-4319-A3C5-51C2BFD62ED2}" type="parTrans" cxnId="{7E84D85A-4D7C-4264-B759-8525BE51D813}">
      <dgm:prSet/>
      <dgm:spPr/>
      <dgm:t>
        <a:bodyPr/>
        <a:lstStyle/>
        <a:p>
          <a:endParaRPr lang="en-GB"/>
        </a:p>
      </dgm:t>
    </dgm:pt>
    <dgm:pt modelId="{B8C2E8D5-7D45-4ECB-A4E1-8CE62B2EA88D}" type="sibTrans" cxnId="{7E84D85A-4D7C-4264-B759-8525BE51D813}">
      <dgm:prSet/>
      <dgm:spPr/>
      <dgm:t>
        <a:bodyPr/>
        <a:lstStyle/>
        <a:p>
          <a:endParaRPr lang="en-GB"/>
        </a:p>
      </dgm:t>
    </dgm:pt>
    <dgm:pt modelId="{9AF7D55A-8851-4FE4-92B5-04E5C0AE1A3A}">
      <dgm:prSet phldrT="[Texto]"/>
      <dgm:spPr/>
      <dgm:t>
        <a:bodyPr/>
        <a:lstStyle/>
        <a:p>
          <a:r>
            <a:rPr lang="en-GB"/>
            <a:t>GameObject1</a:t>
          </a:r>
        </a:p>
      </dgm:t>
    </dgm:pt>
    <dgm:pt modelId="{749D8709-C425-41EC-9C5B-A209A6E2992B}" type="parTrans" cxnId="{35A01F41-9151-4265-B39D-D70F1BE0A3D6}">
      <dgm:prSet/>
      <dgm:spPr/>
      <dgm:t>
        <a:bodyPr/>
        <a:lstStyle/>
        <a:p>
          <a:endParaRPr lang="en-GB"/>
        </a:p>
      </dgm:t>
    </dgm:pt>
    <dgm:pt modelId="{19674AC8-66B3-48EB-8639-75EEEA20AD8F}" type="sibTrans" cxnId="{35A01F41-9151-4265-B39D-D70F1BE0A3D6}">
      <dgm:prSet/>
      <dgm:spPr/>
      <dgm:t>
        <a:bodyPr/>
        <a:lstStyle/>
        <a:p>
          <a:endParaRPr lang="en-GB"/>
        </a:p>
      </dgm:t>
    </dgm:pt>
    <dgm:pt modelId="{0F56FE45-0384-4CA5-8871-8954229F55F0}">
      <dgm:prSet phldrT="[Texto]"/>
      <dgm:spPr/>
      <dgm:t>
        <a:bodyPr/>
        <a:lstStyle/>
        <a:p>
          <a:r>
            <a:rPr lang="en-GB"/>
            <a:t>Model</a:t>
          </a:r>
        </a:p>
      </dgm:t>
    </dgm:pt>
    <dgm:pt modelId="{861061CC-D3A9-48D0-BBB3-0B76159F12A3}" type="parTrans" cxnId="{6597E6A0-CD47-4E07-8E25-F2AD9654BD8A}">
      <dgm:prSet/>
      <dgm:spPr/>
      <dgm:t>
        <a:bodyPr/>
        <a:lstStyle/>
        <a:p>
          <a:endParaRPr lang="en-GB"/>
        </a:p>
      </dgm:t>
    </dgm:pt>
    <dgm:pt modelId="{99306FCF-7BA0-4FF3-BB50-385DABDA568A}" type="sibTrans" cxnId="{6597E6A0-CD47-4E07-8E25-F2AD9654BD8A}">
      <dgm:prSet/>
      <dgm:spPr/>
      <dgm:t>
        <a:bodyPr/>
        <a:lstStyle/>
        <a:p>
          <a:endParaRPr lang="en-GB"/>
        </a:p>
      </dgm:t>
    </dgm:pt>
    <dgm:pt modelId="{DFBBA9C0-FDB9-46E5-8DFE-28306063300E}">
      <dgm:prSet phldrT="[Texto]"/>
      <dgm:spPr/>
      <dgm:t>
        <a:bodyPr/>
        <a:lstStyle/>
        <a:p>
          <a:r>
            <a:rPr lang="en-GB"/>
            <a:t>InGameModel</a:t>
          </a:r>
        </a:p>
      </dgm:t>
    </dgm:pt>
    <dgm:pt modelId="{A35B6316-3A5F-4989-9F25-F08160153384}" type="parTrans" cxnId="{B0635DBA-8B05-46EB-B49E-5A4B8DFC8108}">
      <dgm:prSet/>
      <dgm:spPr/>
      <dgm:t>
        <a:bodyPr/>
        <a:lstStyle/>
        <a:p>
          <a:endParaRPr lang="en-GB"/>
        </a:p>
      </dgm:t>
    </dgm:pt>
    <dgm:pt modelId="{9EF201EE-9064-4E37-B245-C2002A670287}" type="sibTrans" cxnId="{B0635DBA-8B05-46EB-B49E-5A4B8DFC8108}">
      <dgm:prSet/>
      <dgm:spPr/>
      <dgm:t>
        <a:bodyPr/>
        <a:lstStyle/>
        <a:p>
          <a:endParaRPr lang="en-GB"/>
        </a:p>
      </dgm:t>
    </dgm:pt>
    <dgm:pt modelId="{DC601EC9-0967-46B5-AEC2-32BA5D6C38A7}">
      <dgm:prSet phldrT="[Texto]"/>
      <dgm:spPr/>
      <dgm:t>
        <a:bodyPr/>
        <a:lstStyle/>
        <a:p>
          <a:r>
            <a:rPr lang="en-GB"/>
            <a:t>GameObject2</a:t>
          </a:r>
        </a:p>
      </dgm:t>
    </dgm:pt>
    <dgm:pt modelId="{13A84A12-762E-4B3D-99BA-F1125B39F67C}" type="sibTrans" cxnId="{238CD113-8638-4692-B2E8-8B659DB822A6}">
      <dgm:prSet/>
      <dgm:spPr/>
      <dgm:t>
        <a:bodyPr/>
        <a:lstStyle/>
        <a:p>
          <a:endParaRPr lang="en-GB"/>
        </a:p>
      </dgm:t>
    </dgm:pt>
    <dgm:pt modelId="{D1CE59B0-FADA-4A81-B6C2-DBDE42B58764}" type="parTrans" cxnId="{238CD113-8638-4692-B2E8-8B659DB822A6}">
      <dgm:prSet/>
      <dgm:spPr/>
      <dgm:t>
        <a:bodyPr/>
        <a:lstStyle/>
        <a:p>
          <a:endParaRPr lang="en-GB"/>
        </a:p>
      </dgm:t>
    </dgm:pt>
    <dgm:pt modelId="{B18A9C92-3327-4A9F-832F-A614752C5D5A}">
      <dgm:prSet phldrT="[Texto]"/>
      <dgm:spPr/>
      <dgm:t>
        <a:bodyPr/>
        <a:lstStyle/>
        <a:p>
          <a:r>
            <a:rPr lang="en-GB"/>
            <a:t>Systems</a:t>
          </a:r>
        </a:p>
      </dgm:t>
    </dgm:pt>
    <dgm:pt modelId="{AEDD70F4-DFB3-4E3A-B38C-C2F37A156790}" type="sibTrans" cxnId="{FE28FD2B-9A6F-4696-9B85-746FE389DA0F}">
      <dgm:prSet/>
      <dgm:spPr/>
      <dgm:t>
        <a:bodyPr/>
        <a:lstStyle/>
        <a:p>
          <a:endParaRPr lang="en-GB"/>
        </a:p>
      </dgm:t>
    </dgm:pt>
    <dgm:pt modelId="{3ECA2956-5196-4E0B-B771-CE063BFE08F3}" type="parTrans" cxnId="{FE28FD2B-9A6F-4696-9B85-746FE389DA0F}">
      <dgm:prSet/>
      <dgm:spPr/>
      <dgm:t>
        <a:bodyPr/>
        <a:lstStyle/>
        <a:p>
          <a:endParaRPr lang="en-GB"/>
        </a:p>
      </dgm:t>
    </dgm:pt>
    <dgm:pt modelId="{659DD386-AEFC-43F2-B259-26F1C209A026}">
      <dgm:prSet phldrT="[Texto]"/>
      <dgm:spPr/>
      <dgm:t>
        <a:bodyPr/>
        <a:lstStyle/>
        <a:p>
          <a:r>
            <a:rPr lang="en-GB"/>
            <a:t>Scenes</a:t>
          </a:r>
        </a:p>
      </dgm:t>
    </dgm:pt>
    <dgm:pt modelId="{E2A311BB-423F-47DF-BBCE-4420E199E303}" type="parTrans" cxnId="{8EE7D8B9-03BB-4773-9892-AD19938D6E25}">
      <dgm:prSet/>
      <dgm:spPr/>
      <dgm:t>
        <a:bodyPr/>
        <a:lstStyle/>
        <a:p>
          <a:endParaRPr lang="en-GB"/>
        </a:p>
      </dgm:t>
    </dgm:pt>
    <dgm:pt modelId="{8DEF4748-7766-44A8-BB4B-D1D37F9A4E5E}" type="sibTrans" cxnId="{8EE7D8B9-03BB-4773-9892-AD19938D6E25}">
      <dgm:prSet/>
      <dgm:spPr/>
      <dgm:t>
        <a:bodyPr/>
        <a:lstStyle/>
        <a:p>
          <a:endParaRPr lang="en-GB"/>
        </a:p>
      </dgm:t>
    </dgm:pt>
    <dgm:pt modelId="{BB1E8EBC-DA4B-41A0-8511-589BAB2BCDF9}">
      <dgm:prSet phldrT="[Texto]"/>
      <dgm:spPr/>
      <dgm:t>
        <a:bodyPr/>
        <a:lstStyle/>
        <a:p>
          <a:r>
            <a:rPr lang="en-GB"/>
            <a:t>UI</a:t>
          </a:r>
        </a:p>
      </dgm:t>
    </dgm:pt>
    <dgm:pt modelId="{149124E9-5BC1-4809-8419-1688F83DD712}" type="parTrans" cxnId="{F0745760-FED6-4BBE-836D-7C8D57BF1009}">
      <dgm:prSet/>
      <dgm:spPr/>
      <dgm:t>
        <a:bodyPr/>
        <a:lstStyle/>
        <a:p>
          <a:endParaRPr lang="en-GB"/>
        </a:p>
      </dgm:t>
    </dgm:pt>
    <dgm:pt modelId="{89B8C93F-1E74-4583-AA20-C477CBD377EA}" type="sibTrans" cxnId="{F0745760-FED6-4BBE-836D-7C8D57BF1009}">
      <dgm:prSet/>
      <dgm:spPr/>
      <dgm:t>
        <a:bodyPr/>
        <a:lstStyle/>
        <a:p>
          <a:endParaRPr lang="en-GB"/>
        </a:p>
      </dgm:t>
    </dgm:pt>
    <dgm:pt modelId="{C9E0B4DA-11A0-403B-B9ED-E079E74A81CD}">
      <dgm:prSet phldrT="[Texto]"/>
      <dgm:spPr/>
      <dgm:t>
        <a:bodyPr/>
        <a:lstStyle/>
        <a:p>
          <a:r>
            <a:rPr lang="en-GB"/>
            <a:t>GameObject3</a:t>
          </a:r>
        </a:p>
      </dgm:t>
    </dgm:pt>
    <dgm:pt modelId="{88F53B44-4A45-44F5-8814-9F20AB072339}" type="parTrans" cxnId="{38B75A7C-A5C0-4104-A78B-8B2E578052DC}">
      <dgm:prSet/>
      <dgm:spPr/>
      <dgm:t>
        <a:bodyPr/>
        <a:lstStyle/>
        <a:p>
          <a:endParaRPr lang="en-GB"/>
        </a:p>
      </dgm:t>
    </dgm:pt>
    <dgm:pt modelId="{9E7CD829-0259-48D4-BBA1-F26661C54655}" type="sibTrans" cxnId="{38B75A7C-A5C0-4104-A78B-8B2E578052DC}">
      <dgm:prSet/>
      <dgm:spPr/>
      <dgm:t>
        <a:bodyPr/>
        <a:lstStyle/>
        <a:p>
          <a:endParaRPr lang="en-GB"/>
        </a:p>
      </dgm:t>
    </dgm:pt>
    <dgm:pt modelId="{CEEC6A15-2D90-4D07-89A8-3C1C40CA3653}">
      <dgm:prSet phldrT="[Texto]"/>
      <dgm:spPr/>
      <dgm:t>
        <a:bodyPr/>
        <a:lstStyle/>
        <a:p>
          <a:r>
            <a:rPr lang="en-GB"/>
            <a:t>GameObject4</a:t>
          </a:r>
        </a:p>
      </dgm:t>
    </dgm:pt>
    <dgm:pt modelId="{F75432E2-A37B-47BB-AEF3-0F56A5E9B665}" type="parTrans" cxnId="{93AAA331-FDCD-46DE-A6E6-F2DC8134D233}">
      <dgm:prSet/>
      <dgm:spPr/>
      <dgm:t>
        <a:bodyPr/>
        <a:lstStyle/>
        <a:p>
          <a:endParaRPr lang="en-GB"/>
        </a:p>
      </dgm:t>
    </dgm:pt>
    <dgm:pt modelId="{0DD8ABC4-8BB4-40F0-A140-40FF980D050A}" type="sibTrans" cxnId="{93AAA331-FDCD-46DE-A6E6-F2DC8134D233}">
      <dgm:prSet/>
      <dgm:spPr/>
      <dgm:t>
        <a:bodyPr/>
        <a:lstStyle/>
        <a:p>
          <a:endParaRPr lang="en-GB"/>
        </a:p>
      </dgm:t>
    </dgm:pt>
    <dgm:pt modelId="{D8D6B65B-0707-4DA7-BB34-0D7747EFE4DC}">
      <dgm:prSet phldrT="[Texto]"/>
      <dgm:spPr/>
      <dgm:t>
        <a:bodyPr/>
        <a:lstStyle/>
        <a:p>
          <a:r>
            <a:rPr lang="en-GB"/>
            <a:t>ReadyToInstaciate</a:t>
          </a:r>
        </a:p>
      </dgm:t>
    </dgm:pt>
    <dgm:pt modelId="{9FE015FA-4AB3-4278-BCC8-4B2740CAA23B}" type="parTrans" cxnId="{82280F2C-4E1E-4C07-B5F3-27B1E491E07C}">
      <dgm:prSet/>
      <dgm:spPr/>
      <dgm:t>
        <a:bodyPr/>
        <a:lstStyle/>
        <a:p>
          <a:endParaRPr lang="en-GB"/>
        </a:p>
      </dgm:t>
    </dgm:pt>
    <dgm:pt modelId="{576A3D8E-F047-48CD-9C5C-FF59A7FC9411}" type="sibTrans" cxnId="{82280F2C-4E1E-4C07-B5F3-27B1E491E07C}">
      <dgm:prSet/>
      <dgm:spPr/>
      <dgm:t>
        <a:bodyPr/>
        <a:lstStyle/>
        <a:p>
          <a:endParaRPr lang="en-GB"/>
        </a:p>
      </dgm:t>
    </dgm:pt>
    <dgm:pt modelId="{2FFD5FD0-612B-4855-9B5A-7939CC3B4375}">
      <dgm:prSet phldrT="[Texto]"/>
      <dgm:spPr/>
      <dgm:t>
        <a:bodyPr/>
        <a:lstStyle/>
        <a:p>
          <a:r>
            <a:rPr lang="en-GB"/>
            <a:t>Tests</a:t>
          </a:r>
        </a:p>
      </dgm:t>
    </dgm:pt>
    <dgm:pt modelId="{085C3FBB-47CB-46F5-AA45-50E628BF2871}" type="parTrans" cxnId="{C152B801-3713-4BA4-BD95-64FF3CF2B48F}">
      <dgm:prSet/>
      <dgm:spPr/>
      <dgm:t>
        <a:bodyPr/>
        <a:lstStyle/>
        <a:p>
          <a:endParaRPr lang="en-GB"/>
        </a:p>
      </dgm:t>
    </dgm:pt>
    <dgm:pt modelId="{981DF714-7243-4523-BCF2-0588DDADCD49}" type="sibTrans" cxnId="{C152B801-3713-4BA4-BD95-64FF3CF2B48F}">
      <dgm:prSet/>
      <dgm:spPr/>
      <dgm:t>
        <a:bodyPr/>
        <a:lstStyle/>
        <a:p>
          <a:endParaRPr lang="en-GB"/>
        </a:p>
      </dgm:t>
    </dgm:pt>
    <dgm:pt modelId="{1C7627E9-B7A6-422A-907F-6C2F8B788CEE}" type="pres">
      <dgm:prSet presAssocID="{39677BB9-E05D-448D-B44A-98BD63EC49BA}" presName="hierChild1" presStyleCnt="0">
        <dgm:presLayoutVars>
          <dgm:orgChart val="1"/>
          <dgm:chPref val="1"/>
          <dgm:dir/>
          <dgm:animOne val="branch"/>
          <dgm:animLvl val="lvl"/>
          <dgm:resizeHandles/>
        </dgm:presLayoutVars>
      </dgm:prSet>
      <dgm:spPr/>
    </dgm:pt>
    <dgm:pt modelId="{3E167D30-4C9E-4F73-8808-7C8E24F3A76F}" type="pres">
      <dgm:prSet presAssocID="{21A7AD02-7778-4C86-BEB0-C76A8B8E54B8}" presName="hierRoot1" presStyleCnt="0">
        <dgm:presLayoutVars>
          <dgm:hierBranch val="init"/>
        </dgm:presLayoutVars>
      </dgm:prSet>
      <dgm:spPr/>
    </dgm:pt>
    <dgm:pt modelId="{79270CC1-EFA1-4086-90CE-F22298397525}" type="pres">
      <dgm:prSet presAssocID="{21A7AD02-7778-4C86-BEB0-C76A8B8E54B8}" presName="rootComposite1" presStyleCnt="0"/>
      <dgm:spPr/>
    </dgm:pt>
    <dgm:pt modelId="{77281771-BA1B-419E-9C8E-7F7F81CD5D1E}" type="pres">
      <dgm:prSet presAssocID="{21A7AD02-7778-4C86-BEB0-C76A8B8E54B8}" presName="rootText1" presStyleLbl="node0" presStyleIdx="0" presStyleCnt="1">
        <dgm:presLayoutVars>
          <dgm:chPref val="3"/>
        </dgm:presLayoutVars>
      </dgm:prSet>
      <dgm:spPr/>
    </dgm:pt>
    <dgm:pt modelId="{0AA33BEC-1DC7-4019-8F1C-CB4279E19D64}" type="pres">
      <dgm:prSet presAssocID="{21A7AD02-7778-4C86-BEB0-C76A8B8E54B8}" presName="rootConnector1" presStyleLbl="node1" presStyleIdx="0" presStyleCnt="0"/>
      <dgm:spPr/>
    </dgm:pt>
    <dgm:pt modelId="{C501F244-D49F-44A1-A808-889EDE5E3172}" type="pres">
      <dgm:prSet presAssocID="{21A7AD02-7778-4C86-BEB0-C76A8B8E54B8}" presName="hierChild2" presStyleCnt="0"/>
      <dgm:spPr/>
    </dgm:pt>
    <dgm:pt modelId="{13D0ECC1-EE51-44B4-8BC8-B4A9755864B5}" type="pres">
      <dgm:prSet presAssocID="{9FE015FA-4AB3-4278-BCC8-4B2740CAA23B}" presName="Name37" presStyleLbl="parChTrans1D2" presStyleIdx="0" presStyleCnt="9"/>
      <dgm:spPr/>
    </dgm:pt>
    <dgm:pt modelId="{4E347CD8-50B8-4684-9DDF-C44F17A8C42D}" type="pres">
      <dgm:prSet presAssocID="{D8D6B65B-0707-4DA7-BB34-0D7747EFE4DC}" presName="hierRoot2" presStyleCnt="0">
        <dgm:presLayoutVars>
          <dgm:hierBranch val="init"/>
        </dgm:presLayoutVars>
      </dgm:prSet>
      <dgm:spPr/>
    </dgm:pt>
    <dgm:pt modelId="{AE1D63F1-AF81-4AA5-BF96-5C7365D07D90}" type="pres">
      <dgm:prSet presAssocID="{D8D6B65B-0707-4DA7-BB34-0D7747EFE4DC}" presName="rootComposite" presStyleCnt="0"/>
      <dgm:spPr/>
    </dgm:pt>
    <dgm:pt modelId="{8121850F-1C4E-4FF2-9665-7BA65EA2DE62}" type="pres">
      <dgm:prSet presAssocID="{D8D6B65B-0707-4DA7-BB34-0D7747EFE4DC}" presName="rootText" presStyleLbl="node2" presStyleIdx="0" presStyleCnt="9">
        <dgm:presLayoutVars>
          <dgm:chPref val="3"/>
        </dgm:presLayoutVars>
      </dgm:prSet>
      <dgm:spPr/>
    </dgm:pt>
    <dgm:pt modelId="{DB02A1E4-0B2B-4443-ACC0-B30089AFB4E7}" type="pres">
      <dgm:prSet presAssocID="{D8D6B65B-0707-4DA7-BB34-0D7747EFE4DC}" presName="rootConnector" presStyleLbl="node2" presStyleIdx="0" presStyleCnt="9"/>
      <dgm:spPr/>
    </dgm:pt>
    <dgm:pt modelId="{D0A22D3F-7E6D-4703-843E-B899A93DA5A0}" type="pres">
      <dgm:prSet presAssocID="{D8D6B65B-0707-4DA7-BB34-0D7747EFE4DC}" presName="hierChild4" presStyleCnt="0"/>
      <dgm:spPr/>
    </dgm:pt>
    <dgm:pt modelId="{31A998FE-84D4-4153-89E4-6AF21BAEF294}" type="pres">
      <dgm:prSet presAssocID="{D8D6B65B-0707-4DA7-BB34-0D7747EFE4DC}" presName="hierChild5" presStyleCnt="0"/>
      <dgm:spPr/>
    </dgm:pt>
    <dgm:pt modelId="{43D87801-FF58-48FF-973D-9949151335F6}" type="pres">
      <dgm:prSet presAssocID="{085C3FBB-47CB-46F5-AA45-50E628BF2871}" presName="Name37" presStyleLbl="parChTrans1D2" presStyleIdx="1" presStyleCnt="9"/>
      <dgm:spPr/>
    </dgm:pt>
    <dgm:pt modelId="{209D5D75-0894-423D-ABCB-0EA996D457FE}" type="pres">
      <dgm:prSet presAssocID="{2FFD5FD0-612B-4855-9B5A-7939CC3B4375}" presName="hierRoot2" presStyleCnt="0">
        <dgm:presLayoutVars>
          <dgm:hierBranch val="init"/>
        </dgm:presLayoutVars>
      </dgm:prSet>
      <dgm:spPr/>
    </dgm:pt>
    <dgm:pt modelId="{D8877A5E-9EF0-4203-A92F-342C964527AC}" type="pres">
      <dgm:prSet presAssocID="{2FFD5FD0-612B-4855-9B5A-7939CC3B4375}" presName="rootComposite" presStyleCnt="0"/>
      <dgm:spPr/>
    </dgm:pt>
    <dgm:pt modelId="{62611405-5D7B-4B4D-AD3B-F6242EABC818}" type="pres">
      <dgm:prSet presAssocID="{2FFD5FD0-612B-4855-9B5A-7939CC3B4375}" presName="rootText" presStyleLbl="node2" presStyleIdx="1" presStyleCnt="9">
        <dgm:presLayoutVars>
          <dgm:chPref val="3"/>
        </dgm:presLayoutVars>
      </dgm:prSet>
      <dgm:spPr/>
    </dgm:pt>
    <dgm:pt modelId="{7F45B620-ADFF-47D6-8ADC-4659E51468D7}" type="pres">
      <dgm:prSet presAssocID="{2FFD5FD0-612B-4855-9B5A-7939CC3B4375}" presName="rootConnector" presStyleLbl="node2" presStyleIdx="1" presStyleCnt="9"/>
      <dgm:spPr/>
    </dgm:pt>
    <dgm:pt modelId="{19BCF260-F0E4-4CCC-91FD-838602AB5F95}" type="pres">
      <dgm:prSet presAssocID="{2FFD5FD0-612B-4855-9B5A-7939CC3B4375}" presName="hierChild4" presStyleCnt="0"/>
      <dgm:spPr/>
    </dgm:pt>
    <dgm:pt modelId="{FA157366-0E5D-4D1A-B12D-0BE324B2D200}" type="pres">
      <dgm:prSet presAssocID="{2FFD5FD0-612B-4855-9B5A-7939CC3B4375}" presName="hierChild5" presStyleCnt="0"/>
      <dgm:spPr/>
    </dgm:pt>
    <dgm:pt modelId="{E34DF208-28D7-48BA-9F28-17F611C9E342}" type="pres">
      <dgm:prSet presAssocID="{149124E9-5BC1-4809-8419-1688F83DD712}" presName="Name37" presStyleLbl="parChTrans1D2" presStyleIdx="2" presStyleCnt="9"/>
      <dgm:spPr/>
    </dgm:pt>
    <dgm:pt modelId="{9B01C90D-E909-43EC-80D0-9C92C74F3651}" type="pres">
      <dgm:prSet presAssocID="{BB1E8EBC-DA4B-41A0-8511-589BAB2BCDF9}" presName="hierRoot2" presStyleCnt="0">
        <dgm:presLayoutVars>
          <dgm:hierBranch val="init"/>
        </dgm:presLayoutVars>
      </dgm:prSet>
      <dgm:spPr/>
    </dgm:pt>
    <dgm:pt modelId="{AC6501A4-6378-4EF9-8FF6-D2ED79F2AD96}" type="pres">
      <dgm:prSet presAssocID="{BB1E8EBC-DA4B-41A0-8511-589BAB2BCDF9}" presName="rootComposite" presStyleCnt="0"/>
      <dgm:spPr/>
    </dgm:pt>
    <dgm:pt modelId="{A1A62730-3E3B-43E7-A787-0E4503FAD789}" type="pres">
      <dgm:prSet presAssocID="{BB1E8EBC-DA4B-41A0-8511-589BAB2BCDF9}" presName="rootText" presStyleLbl="node2" presStyleIdx="2" presStyleCnt="9">
        <dgm:presLayoutVars>
          <dgm:chPref val="3"/>
        </dgm:presLayoutVars>
      </dgm:prSet>
      <dgm:spPr/>
    </dgm:pt>
    <dgm:pt modelId="{3E2E48F6-D7C9-49FE-9B6C-04309A0D3A88}" type="pres">
      <dgm:prSet presAssocID="{BB1E8EBC-DA4B-41A0-8511-589BAB2BCDF9}" presName="rootConnector" presStyleLbl="node2" presStyleIdx="2" presStyleCnt="9"/>
      <dgm:spPr/>
    </dgm:pt>
    <dgm:pt modelId="{9A4F063B-81FE-440E-B963-704040D94B9E}" type="pres">
      <dgm:prSet presAssocID="{BB1E8EBC-DA4B-41A0-8511-589BAB2BCDF9}" presName="hierChild4" presStyleCnt="0"/>
      <dgm:spPr/>
    </dgm:pt>
    <dgm:pt modelId="{82CD777F-1F7E-44B3-9192-F94246E9DAF6}" type="pres">
      <dgm:prSet presAssocID="{BB1E8EBC-DA4B-41A0-8511-589BAB2BCDF9}" presName="hierChild5" presStyleCnt="0"/>
      <dgm:spPr/>
    </dgm:pt>
    <dgm:pt modelId="{852F0288-F018-44BF-8A71-6FD09C9FA47B}" type="pres">
      <dgm:prSet presAssocID="{E2A311BB-423F-47DF-BBCE-4420E199E303}" presName="Name37" presStyleLbl="parChTrans1D2" presStyleIdx="3" presStyleCnt="9"/>
      <dgm:spPr/>
    </dgm:pt>
    <dgm:pt modelId="{4F926668-1071-45FD-98CC-14F6F95902E5}" type="pres">
      <dgm:prSet presAssocID="{659DD386-AEFC-43F2-B259-26F1C209A026}" presName="hierRoot2" presStyleCnt="0">
        <dgm:presLayoutVars>
          <dgm:hierBranch val="init"/>
        </dgm:presLayoutVars>
      </dgm:prSet>
      <dgm:spPr/>
    </dgm:pt>
    <dgm:pt modelId="{9A36728E-99EE-4FFE-9BCF-785EEF43873A}" type="pres">
      <dgm:prSet presAssocID="{659DD386-AEFC-43F2-B259-26F1C209A026}" presName="rootComposite" presStyleCnt="0"/>
      <dgm:spPr/>
    </dgm:pt>
    <dgm:pt modelId="{70C8682F-020C-4327-B77B-73DA5F26A345}" type="pres">
      <dgm:prSet presAssocID="{659DD386-AEFC-43F2-B259-26F1C209A026}" presName="rootText" presStyleLbl="node2" presStyleIdx="3" presStyleCnt="9">
        <dgm:presLayoutVars>
          <dgm:chPref val="3"/>
        </dgm:presLayoutVars>
      </dgm:prSet>
      <dgm:spPr/>
    </dgm:pt>
    <dgm:pt modelId="{FCE184A9-4832-4794-98ED-0560DB7B2098}" type="pres">
      <dgm:prSet presAssocID="{659DD386-AEFC-43F2-B259-26F1C209A026}" presName="rootConnector" presStyleLbl="node2" presStyleIdx="3" presStyleCnt="9"/>
      <dgm:spPr/>
    </dgm:pt>
    <dgm:pt modelId="{6F19513F-1E37-4B0D-93F6-A8E19D329C5F}" type="pres">
      <dgm:prSet presAssocID="{659DD386-AEFC-43F2-B259-26F1C209A026}" presName="hierChild4" presStyleCnt="0"/>
      <dgm:spPr/>
    </dgm:pt>
    <dgm:pt modelId="{6D9AE569-B503-496D-A0F2-501565515006}" type="pres">
      <dgm:prSet presAssocID="{659DD386-AEFC-43F2-B259-26F1C209A026}" presName="hierChild5" presStyleCnt="0"/>
      <dgm:spPr/>
    </dgm:pt>
    <dgm:pt modelId="{D10FA0DA-F3E3-4F20-A74C-A40050CB0EA0}" type="pres">
      <dgm:prSet presAssocID="{63C2EB3E-0B5C-4FF8-93FD-32279614F700}" presName="Name37" presStyleLbl="parChTrans1D2" presStyleIdx="4" presStyleCnt="9"/>
      <dgm:spPr/>
    </dgm:pt>
    <dgm:pt modelId="{5EE3D2D6-11AC-45E8-B88A-89DE2C535676}" type="pres">
      <dgm:prSet presAssocID="{023D234A-A691-46D2-A8A4-D89A8231E052}" presName="hierRoot2" presStyleCnt="0">
        <dgm:presLayoutVars>
          <dgm:hierBranch val="init"/>
        </dgm:presLayoutVars>
      </dgm:prSet>
      <dgm:spPr/>
    </dgm:pt>
    <dgm:pt modelId="{389EC758-EFE7-4361-8F8F-87208A80DA30}" type="pres">
      <dgm:prSet presAssocID="{023D234A-A691-46D2-A8A4-D89A8231E052}" presName="rootComposite" presStyleCnt="0"/>
      <dgm:spPr/>
    </dgm:pt>
    <dgm:pt modelId="{8F50710B-D854-432C-B142-5A5658B56397}" type="pres">
      <dgm:prSet presAssocID="{023D234A-A691-46D2-A8A4-D89A8231E052}" presName="rootText" presStyleLbl="node2" presStyleIdx="4" presStyleCnt="9">
        <dgm:presLayoutVars>
          <dgm:chPref val="3"/>
        </dgm:presLayoutVars>
      </dgm:prSet>
      <dgm:spPr/>
    </dgm:pt>
    <dgm:pt modelId="{B6333869-3A72-4073-8426-5353BA12560F}" type="pres">
      <dgm:prSet presAssocID="{023D234A-A691-46D2-A8A4-D89A8231E052}" presName="rootConnector" presStyleLbl="node2" presStyleIdx="4" presStyleCnt="9"/>
      <dgm:spPr/>
    </dgm:pt>
    <dgm:pt modelId="{6109C027-4034-44B1-97A9-17E3F44F4886}" type="pres">
      <dgm:prSet presAssocID="{023D234A-A691-46D2-A8A4-D89A8231E052}" presName="hierChild4" presStyleCnt="0"/>
      <dgm:spPr/>
    </dgm:pt>
    <dgm:pt modelId="{E4313D1B-45E0-4F56-B6B6-6BF2D2CA5FF9}" type="pres">
      <dgm:prSet presAssocID="{023D234A-A691-46D2-A8A4-D89A8231E052}" presName="hierChild5" presStyleCnt="0"/>
      <dgm:spPr/>
    </dgm:pt>
    <dgm:pt modelId="{471A50CF-69AD-48D0-B4BC-41D15FDEE684}" type="pres">
      <dgm:prSet presAssocID="{7F4B1BA6-4067-495F-9A28-05A17EDA9AFD}" presName="Name37" presStyleLbl="parChTrans1D2" presStyleIdx="5" presStyleCnt="9"/>
      <dgm:spPr/>
    </dgm:pt>
    <dgm:pt modelId="{D0E477FA-D3A5-473F-94D6-1E5F65EFCC4D}" type="pres">
      <dgm:prSet presAssocID="{2D831F03-E4D6-46BC-A7DB-787C719EC1A4}" presName="hierRoot2" presStyleCnt="0">
        <dgm:presLayoutVars>
          <dgm:hierBranch val="init"/>
        </dgm:presLayoutVars>
      </dgm:prSet>
      <dgm:spPr/>
    </dgm:pt>
    <dgm:pt modelId="{5564ACA4-A954-4B5E-ADAA-9F89A655F04B}" type="pres">
      <dgm:prSet presAssocID="{2D831F03-E4D6-46BC-A7DB-787C719EC1A4}" presName="rootComposite" presStyleCnt="0"/>
      <dgm:spPr/>
    </dgm:pt>
    <dgm:pt modelId="{22E4AF1F-EC09-4B29-BA77-600429FE24B7}" type="pres">
      <dgm:prSet presAssocID="{2D831F03-E4D6-46BC-A7DB-787C719EC1A4}" presName="rootText" presStyleLbl="node2" presStyleIdx="5" presStyleCnt="9">
        <dgm:presLayoutVars>
          <dgm:chPref val="3"/>
        </dgm:presLayoutVars>
      </dgm:prSet>
      <dgm:spPr/>
    </dgm:pt>
    <dgm:pt modelId="{52807BE0-F052-4A9B-BEF5-1DA4598F6A01}" type="pres">
      <dgm:prSet presAssocID="{2D831F03-E4D6-46BC-A7DB-787C719EC1A4}" presName="rootConnector" presStyleLbl="node2" presStyleIdx="5" presStyleCnt="9"/>
      <dgm:spPr/>
    </dgm:pt>
    <dgm:pt modelId="{C2AD98DB-A91C-4797-9806-D11EF581D7CB}" type="pres">
      <dgm:prSet presAssocID="{2D831F03-E4D6-46BC-A7DB-787C719EC1A4}" presName="hierChild4" presStyleCnt="0"/>
      <dgm:spPr/>
    </dgm:pt>
    <dgm:pt modelId="{DE643532-8795-4440-9E4F-07F58EC66BBD}" type="pres">
      <dgm:prSet presAssocID="{2D831F03-E4D6-46BC-A7DB-787C719EC1A4}" presName="hierChild5" presStyleCnt="0"/>
      <dgm:spPr/>
    </dgm:pt>
    <dgm:pt modelId="{8C2AAF39-D5FE-4BBA-A909-9D3D85DC09CA}" type="pres">
      <dgm:prSet presAssocID="{20F4DB04-FB7A-4319-A3C5-51C2BFD62ED2}" presName="Name37" presStyleLbl="parChTrans1D2" presStyleIdx="6" presStyleCnt="9"/>
      <dgm:spPr/>
    </dgm:pt>
    <dgm:pt modelId="{6D284DF6-5C0E-41C1-B194-2BBB285F55C1}" type="pres">
      <dgm:prSet presAssocID="{236F7837-31CB-43F3-9B0C-E02BA3415CCE}" presName="hierRoot2" presStyleCnt="0">
        <dgm:presLayoutVars>
          <dgm:hierBranch val="init"/>
        </dgm:presLayoutVars>
      </dgm:prSet>
      <dgm:spPr/>
    </dgm:pt>
    <dgm:pt modelId="{729A0182-718C-4EA0-A0AE-FA0CB35DF6F3}" type="pres">
      <dgm:prSet presAssocID="{236F7837-31CB-43F3-9B0C-E02BA3415CCE}" presName="rootComposite" presStyleCnt="0"/>
      <dgm:spPr/>
    </dgm:pt>
    <dgm:pt modelId="{8FB023E5-EB56-4DB0-AC7D-48FBCFC63649}" type="pres">
      <dgm:prSet presAssocID="{236F7837-31CB-43F3-9B0C-E02BA3415CCE}" presName="rootText" presStyleLbl="node2" presStyleIdx="6" presStyleCnt="9">
        <dgm:presLayoutVars>
          <dgm:chPref val="3"/>
        </dgm:presLayoutVars>
      </dgm:prSet>
      <dgm:spPr/>
    </dgm:pt>
    <dgm:pt modelId="{55D42CCB-02F4-40EF-80D9-C923821E8CB9}" type="pres">
      <dgm:prSet presAssocID="{236F7837-31CB-43F3-9B0C-E02BA3415CCE}" presName="rootConnector" presStyleLbl="node2" presStyleIdx="6" presStyleCnt="9"/>
      <dgm:spPr/>
    </dgm:pt>
    <dgm:pt modelId="{F43DC6E5-1399-4014-BF61-5CFD458808E5}" type="pres">
      <dgm:prSet presAssocID="{236F7837-31CB-43F3-9B0C-E02BA3415CCE}" presName="hierChild4" presStyleCnt="0"/>
      <dgm:spPr/>
    </dgm:pt>
    <dgm:pt modelId="{5BC06E25-FA05-42BF-9001-C9EF9582F817}" type="pres">
      <dgm:prSet presAssocID="{749D8709-C425-41EC-9C5B-A209A6E2992B}" presName="Name37" presStyleLbl="parChTrans1D3" presStyleIdx="0" presStyleCnt="5"/>
      <dgm:spPr/>
    </dgm:pt>
    <dgm:pt modelId="{2EC36B25-0B02-463C-8D3C-A9FE36715EDF}" type="pres">
      <dgm:prSet presAssocID="{9AF7D55A-8851-4FE4-92B5-04E5C0AE1A3A}" presName="hierRoot2" presStyleCnt="0">
        <dgm:presLayoutVars>
          <dgm:hierBranch val="init"/>
        </dgm:presLayoutVars>
      </dgm:prSet>
      <dgm:spPr/>
    </dgm:pt>
    <dgm:pt modelId="{A4E1A3B6-F702-4251-99D5-E024EA3842FF}" type="pres">
      <dgm:prSet presAssocID="{9AF7D55A-8851-4FE4-92B5-04E5C0AE1A3A}" presName="rootComposite" presStyleCnt="0"/>
      <dgm:spPr/>
    </dgm:pt>
    <dgm:pt modelId="{36094482-39E2-4078-A78A-DA545DC81E1A}" type="pres">
      <dgm:prSet presAssocID="{9AF7D55A-8851-4FE4-92B5-04E5C0AE1A3A}" presName="rootText" presStyleLbl="node3" presStyleIdx="0" presStyleCnt="5">
        <dgm:presLayoutVars>
          <dgm:chPref val="3"/>
        </dgm:presLayoutVars>
      </dgm:prSet>
      <dgm:spPr/>
    </dgm:pt>
    <dgm:pt modelId="{8F4CF008-0462-4329-950C-9FA6803D621D}" type="pres">
      <dgm:prSet presAssocID="{9AF7D55A-8851-4FE4-92B5-04E5C0AE1A3A}" presName="rootConnector" presStyleLbl="node3" presStyleIdx="0" presStyleCnt="5"/>
      <dgm:spPr/>
    </dgm:pt>
    <dgm:pt modelId="{F4970502-D61C-4183-B4FF-03E0A547CF86}" type="pres">
      <dgm:prSet presAssocID="{9AF7D55A-8851-4FE4-92B5-04E5C0AE1A3A}" presName="hierChild4" presStyleCnt="0"/>
      <dgm:spPr/>
    </dgm:pt>
    <dgm:pt modelId="{C8F9D758-CFBD-424D-B2D8-462005E90621}" type="pres">
      <dgm:prSet presAssocID="{861061CC-D3A9-48D0-BBB3-0B76159F12A3}" presName="Name37" presStyleLbl="parChTrans1D4" presStyleIdx="0" presStyleCnt="4"/>
      <dgm:spPr/>
    </dgm:pt>
    <dgm:pt modelId="{74AE1E44-F8DB-4FC9-8751-7E24EE440F21}" type="pres">
      <dgm:prSet presAssocID="{0F56FE45-0384-4CA5-8871-8954229F55F0}" presName="hierRoot2" presStyleCnt="0">
        <dgm:presLayoutVars>
          <dgm:hierBranch val="init"/>
        </dgm:presLayoutVars>
      </dgm:prSet>
      <dgm:spPr/>
    </dgm:pt>
    <dgm:pt modelId="{0D69FA99-13D0-45F5-9323-E676B2CAD02F}" type="pres">
      <dgm:prSet presAssocID="{0F56FE45-0384-4CA5-8871-8954229F55F0}" presName="rootComposite" presStyleCnt="0"/>
      <dgm:spPr/>
    </dgm:pt>
    <dgm:pt modelId="{E2DEACFD-5946-4979-AD2E-86C2BF4CAEA8}" type="pres">
      <dgm:prSet presAssocID="{0F56FE45-0384-4CA5-8871-8954229F55F0}" presName="rootText" presStyleLbl="node4" presStyleIdx="0" presStyleCnt="4">
        <dgm:presLayoutVars>
          <dgm:chPref val="3"/>
        </dgm:presLayoutVars>
      </dgm:prSet>
      <dgm:spPr/>
    </dgm:pt>
    <dgm:pt modelId="{A855404C-DEA2-4347-AF95-192911D2149D}" type="pres">
      <dgm:prSet presAssocID="{0F56FE45-0384-4CA5-8871-8954229F55F0}" presName="rootConnector" presStyleLbl="node4" presStyleIdx="0" presStyleCnt="4"/>
      <dgm:spPr/>
    </dgm:pt>
    <dgm:pt modelId="{0B305A67-460C-4D35-8B02-DDAA70A8B37F}" type="pres">
      <dgm:prSet presAssocID="{0F56FE45-0384-4CA5-8871-8954229F55F0}" presName="hierChild4" presStyleCnt="0"/>
      <dgm:spPr/>
    </dgm:pt>
    <dgm:pt modelId="{A583EB13-935C-42E8-B025-6120E9B1E6FF}" type="pres">
      <dgm:prSet presAssocID="{0F56FE45-0384-4CA5-8871-8954229F55F0}" presName="hierChild5" presStyleCnt="0"/>
      <dgm:spPr/>
    </dgm:pt>
    <dgm:pt modelId="{B2832E71-C276-4718-85A2-1030DA23DD76}" type="pres">
      <dgm:prSet presAssocID="{A35B6316-3A5F-4989-9F25-F08160153384}" presName="Name37" presStyleLbl="parChTrans1D4" presStyleIdx="1" presStyleCnt="4"/>
      <dgm:spPr/>
    </dgm:pt>
    <dgm:pt modelId="{8EDC03A4-AC92-4DBB-898B-A83EF9EEF6D6}" type="pres">
      <dgm:prSet presAssocID="{DFBBA9C0-FDB9-46E5-8DFE-28306063300E}" presName="hierRoot2" presStyleCnt="0">
        <dgm:presLayoutVars>
          <dgm:hierBranch val="init"/>
        </dgm:presLayoutVars>
      </dgm:prSet>
      <dgm:spPr/>
    </dgm:pt>
    <dgm:pt modelId="{699EE321-0E30-43C9-83DD-5FE2BC24EA83}" type="pres">
      <dgm:prSet presAssocID="{DFBBA9C0-FDB9-46E5-8DFE-28306063300E}" presName="rootComposite" presStyleCnt="0"/>
      <dgm:spPr/>
    </dgm:pt>
    <dgm:pt modelId="{F41863BC-5591-4DDC-9F55-1C6718246E1A}" type="pres">
      <dgm:prSet presAssocID="{DFBBA9C0-FDB9-46E5-8DFE-28306063300E}" presName="rootText" presStyleLbl="node4" presStyleIdx="1" presStyleCnt="4">
        <dgm:presLayoutVars>
          <dgm:chPref val="3"/>
        </dgm:presLayoutVars>
      </dgm:prSet>
      <dgm:spPr/>
    </dgm:pt>
    <dgm:pt modelId="{87607EFC-9826-4F5C-86AF-ECC40021F05A}" type="pres">
      <dgm:prSet presAssocID="{DFBBA9C0-FDB9-46E5-8DFE-28306063300E}" presName="rootConnector" presStyleLbl="node4" presStyleIdx="1" presStyleCnt="4"/>
      <dgm:spPr/>
    </dgm:pt>
    <dgm:pt modelId="{2EE97A60-76B9-4B89-BE50-27A68D40C8A6}" type="pres">
      <dgm:prSet presAssocID="{DFBBA9C0-FDB9-46E5-8DFE-28306063300E}" presName="hierChild4" presStyleCnt="0"/>
      <dgm:spPr/>
    </dgm:pt>
    <dgm:pt modelId="{E3C7707B-6591-44AF-95AF-3047887BFF6A}" type="pres">
      <dgm:prSet presAssocID="{DFBBA9C0-FDB9-46E5-8DFE-28306063300E}" presName="hierChild5" presStyleCnt="0"/>
      <dgm:spPr/>
    </dgm:pt>
    <dgm:pt modelId="{A7399CFE-CCC9-4767-AAF9-6A22EC1BF1D1}" type="pres">
      <dgm:prSet presAssocID="{9AF7D55A-8851-4FE4-92B5-04E5C0AE1A3A}" presName="hierChild5" presStyleCnt="0"/>
      <dgm:spPr/>
    </dgm:pt>
    <dgm:pt modelId="{D5390D48-3000-4075-8284-B197EC5E6FC3}" type="pres">
      <dgm:prSet presAssocID="{D1CE59B0-FADA-4A81-B6C2-DBDE42B58764}" presName="Name37" presStyleLbl="parChTrans1D3" presStyleIdx="1" presStyleCnt="5"/>
      <dgm:spPr/>
    </dgm:pt>
    <dgm:pt modelId="{1834A2F6-90EA-43EE-BFF2-2BDB13DB7B49}" type="pres">
      <dgm:prSet presAssocID="{DC601EC9-0967-46B5-AEC2-32BA5D6C38A7}" presName="hierRoot2" presStyleCnt="0">
        <dgm:presLayoutVars>
          <dgm:hierBranch val="init"/>
        </dgm:presLayoutVars>
      </dgm:prSet>
      <dgm:spPr/>
    </dgm:pt>
    <dgm:pt modelId="{C7C4BA03-B12C-4D8F-BF6F-7AB5FE961A64}" type="pres">
      <dgm:prSet presAssocID="{DC601EC9-0967-46B5-AEC2-32BA5D6C38A7}" presName="rootComposite" presStyleCnt="0"/>
      <dgm:spPr/>
    </dgm:pt>
    <dgm:pt modelId="{1F942FE6-D7C4-47AC-93D3-9870E833120E}" type="pres">
      <dgm:prSet presAssocID="{DC601EC9-0967-46B5-AEC2-32BA5D6C38A7}" presName="rootText" presStyleLbl="node3" presStyleIdx="1" presStyleCnt="5">
        <dgm:presLayoutVars>
          <dgm:chPref val="3"/>
        </dgm:presLayoutVars>
      </dgm:prSet>
      <dgm:spPr/>
    </dgm:pt>
    <dgm:pt modelId="{596FB773-A107-4D61-840B-135C10C4AA57}" type="pres">
      <dgm:prSet presAssocID="{DC601EC9-0967-46B5-AEC2-32BA5D6C38A7}" presName="rootConnector" presStyleLbl="node3" presStyleIdx="1" presStyleCnt="5"/>
      <dgm:spPr/>
    </dgm:pt>
    <dgm:pt modelId="{A15C3709-0BBB-4150-9FAF-D9679AF3787B}" type="pres">
      <dgm:prSet presAssocID="{DC601EC9-0967-46B5-AEC2-32BA5D6C38A7}" presName="hierChild4" presStyleCnt="0"/>
      <dgm:spPr/>
    </dgm:pt>
    <dgm:pt modelId="{976B2A83-307F-418A-B0D2-FACBC8CA5F60}" type="pres">
      <dgm:prSet presAssocID="{F75432E2-A37B-47BB-AEF3-0F56A5E9B665}" presName="Name37" presStyleLbl="parChTrans1D4" presStyleIdx="2" presStyleCnt="4"/>
      <dgm:spPr/>
    </dgm:pt>
    <dgm:pt modelId="{BA06DDAE-1856-457E-96F1-1CC9759AFC13}" type="pres">
      <dgm:prSet presAssocID="{CEEC6A15-2D90-4D07-89A8-3C1C40CA3653}" presName="hierRoot2" presStyleCnt="0">
        <dgm:presLayoutVars>
          <dgm:hierBranch val="init"/>
        </dgm:presLayoutVars>
      </dgm:prSet>
      <dgm:spPr/>
    </dgm:pt>
    <dgm:pt modelId="{EF222736-DC36-4C16-9EF4-855CE78E43D0}" type="pres">
      <dgm:prSet presAssocID="{CEEC6A15-2D90-4D07-89A8-3C1C40CA3653}" presName="rootComposite" presStyleCnt="0"/>
      <dgm:spPr/>
    </dgm:pt>
    <dgm:pt modelId="{F37D82A7-52CA-4233-B1BB-4AE39D484CBD}" type="pres">
      <dgm:prSet presAssocID="{CEEC6A15-2D90-4D07-89A8-3C1C40CA3653}" presName="rootText" presStyleLbl="node4" presStyleIdx="2" presStyleCnt="4">
        <dgm:presLayoutVars>
          <dgm:chPref val="3"/>
        </dgm:presLayoutVars>
      </dgm:prSet>
      <dgm:spPr/>
    </dgm:pt>
    <dgm:pt modelId="{8B2C5C65-49A8-4968-B3D9-F7CADDD0B079}" type="pres">
      <dgm:prSet presAssocID="{CEEC6A15-2D90-4D07-89A8-3C1C40CA3653}" presName="rootConnector" presStyleLbl="node4" presStyleIdx="2" presStyleCnt="4"/>
      <dgm:spPr/>
    </dgm:pt>
    <dgm:pt modelId="{E7A9FBA6-6FDD-4821-AC5E-1D7CF376BCF5}" type="pres">
      <dgm:prSet presAssocID="{CEEC6A15-2D90-4D07-89A8-3C1C40CA3653}" presName="hierChild4" presStyleCnt="0"/>
      <dgm:spPr/>
    </dgm:pt>
    <dgm:pt modelId="{714ADA91-B38C-43BB-95BF-9E365175D93C}" type="pres">
      <dgm:prSet presAssocID="{CEEC6A15-2D90-4D07-89A8-3C1C40CA3653}" presName="hierChild5" presStyleCnt="0"/>
      <dgm:spPr/>
    </dgm:pt>
    <dgm:pt modelId="{0E900F28-101B-45D1-83DF-CFA780C6C4A0}" type="pres">
      <dgm:prSet presAssocID="{88F53B44-4A45-44F5-8814-9F20AB072339}" presName="Name37" presStyleLbl="parChTrans1D4" presStyleIdx="3" presStyleCnt="4"/>
      <dgm:spPr/>
    </dgm:pt>
    <dgm:pt modelId="{E699E698-5636-4BF0-B1B5-86699C97234B}" type="pres">
      <dgm:prSet presAssocID="{C9E0B4DA-11A0-403B-B9ED-E079E74A81CD}" presName="hierRoot2" presStyleCnt="0">
        <dgm:presLayoutVars>
          <dgm:hierBranch val="init"/>
        </dgm:presLayoutVars>
      </dgm:prSet>
      <dgm:spPr/>
    </dgm:pt>
    <dgm:pt modelId="{C75C3B06-E747-4E25-B3EE-A8AF228BB441}" type="pres">
      <dgm:prSet presAssocID="{C9E0B4DA-11A0-403B-B9ED-E079E74A81CD}" presName="rootComposite" presStyleCnt="0"/>
      <dgm:spPr/>
    </dgm:pt>
    <dgm:pt modelId="{2C35EBA6-F771-4CF1-B2A6-A6E2B9B8B122}" type="pres">
      <dgm:prSet presAssocID="{C9E0B4DA-11A0-403B-B9ED-E079E74A81CD}" presName="rootText" presStyleLbl="node4" presStyleIdx="3" presStyleCnt="4">
        <dgm:presLayoutVars>
          <dgm:chPref val="3"/>
        </dgm:presLayoutVars>
      </dgm:prSet>
      <dgm:spPr/>
    </dgm:pt>
    <dgm:pt modelId="{1815D6EC-AA80-437D-8545-DFE5C025F79B}" type="pres">
      <dgm:prSet presAssocID="{C9E0B4DA-11A0-403B-B9ED-E079E74A81CD}" presName="rootConnector" presStyleLbl="node4" presStyleIdx="3" presStyleCnt="4"/>
      <dgm:spPr/>
    </dgm:pt>
    <dgm:pt modelId="{4A34F9D5-4EE2-4E08-809B-086E8A0AD14E}" type="pres">
      <dgm:prSet presAssocID="{C9E0B4DA-11A0-403B-B9ED-E079E74A81CD}" presName="hierChild4" presStyleCnt="0"/>
      <dgm:spPr/>
    </dgm:pt>
    <dgm:pt modelId="{D05301BA-547B-4D4C-A7EE-791867715B1E}" type="pres">
      <dgm:prSet presAssocID="{C9E0B4DA-11A0-403B-B9ED-E079E74A81CD}" presName="hierChild5" presStyleCnt="0"/>
      <dgm:spPr/>
    </dgm:pt>
    <dgm:pt modelId="{FFD4388E-9F9F-464F-8A30-463835142F86}" type="pres">
      <dgm:prSet presAssocID="{DC601EC9-0967-46B5-AEC2-32BA5D6C38A7}" presName="hierChild5" presStyleCnt="0"/>
      <dgm:spPr/>
    </dgm:pt>
    <dgm:pt modelId="{F370CDEC-C260-4DE4-B6EC-DB92E22CC87D}" type="pres">
      <dgm:prSet presAssocID="{236F7837-31CB-43F3-9B0C-E02BA3415CCE}" presName="hierChild5" presStyleCnt="0"/>
      <dgm:spPr/>
    </dgm:pt>
    <dgm:pt modelId="{247C52FA-E7A1-4109-87D6-411EC7B83FD3}" type="pres">
      <dgm:prSet presAssocID="{3ECA2956-5196-4E0B-B771-CE063BFE08F3}" presName="Name37" presStyleLbl="parChTrans1D2" presStyleIdx="7" presStyleCnt="9"/>
      <dgm:spPr/>
    </dgm:pt>
    <dgm:pt modelId="{CA7B3ED6-2350-476C-A0EA-DF8266099605}" type="pres">
      <dgm:prSet presAssocID="{B18A9C92-3327-4A9F-832F-A614752C5D5A}" presName="hierRoot2" presStyleCnt="0">
        <dgm:presLayoutVars>
          <dgm:hierBranch val="init"/>
        </dgm:presLayoutVars>
      </dgm:prSet>
      <dgm:spPr/>
    </dgm:pt>
    <dgm:pt modelId="{EFBE22CA-2894-4BC3-9EA2-B2BDD0A8B085}" type="pres">
      <dgm:prSet presAssocID="{B18A9C92-3327-4A9F-832F-A614752C5D5A}" presName="rootComposite" presStyleCnt="0"/>
      <dgm:spPr/>
    </dgm:pt>
    <dgm:pt modelId="{776143D7-E290-4536-B274-E86C0B9C407A}" type="pres">
      <dgm:prSet presAssocID="{B18A9C92-3327-4A9F-832F-A614752C5D5A}" presName="rootText" presStyleLbl="node2" presStyleIdx="7" presStyleCnt="9">
        <dgm:presLayoutVars>
          <dgm:chPref val="3"/>
        </dgm:presLayoutVars>
      </dgm:prSet>
      <dgm:spPr/>
    </dgm:pt>
    <dgm:pt modelId="{74D0F22F-68B6-4AED-924A-9D467FA5B323}" type="pres">
      <dgm:prSet presAssocID="{B18A9C92-3327-4A9F-832F-A614752C5D5A}" presName="rootConnector" presStyleLbl="node2" presStyleIdx="7" presStyleCnt="9"/>
      <dgm:spPr/>
    </dgm:pt>
    <dgm:pt modelId="{E0EC9B4C-6F44-4518-9650-35873FAF75A5}" type="pres">
      <dgm:prSet presAssocID="{B18A9C92-3327-4A9F-832F-A614752C5D5A}" presName="hierChild4" presStyleCnt="0"/>
      <dgm:spPr/>
    </dgm:pt>
    <dgm:pt modelId="{1F66242E-3C94-46F4-AA27-916071E4C84D}" type="pres">
      <dgm:prSet presAssocID="{700797B1-3BB4-4E99-B22B-205A4CEB68FD}" presName="Name37" presStyleLbl="parChTrans1D3" presStyleIdx="2" presStyleCnt="5"/>
      <dgm:spPr/>
    </dgm:pt>
    <dgm:pt modelId="{89AD54C4-98DD-4046-B36D-D043D672C511}" type="pres">
      <dgm:prSet presAssocID="{64BE946B-EEC9-4EAD-841A-CBADCD952460}" presName="hierRoot2" presStyleCnt="0">
        <dgm:presLayoutVars>
          <dgm:hierBranch val="init"/>
        </dgm:presLayoutVars>
      </dgm:prSet>
      <dgm:spPr/>
    </dgm:pt>
    <dgm:pt modelId="{AE756525-A918-429F-B7DF-FED08F2E87DB}" type="pres">
      <dgm:prSet presAssocID="{64BE946B-EEC9-4EAD-841A-CBADCD952460}" presName="rootComposite" presStyleCnt="0"/>
      <dgm:spPr/>
    </dgm:pt>
    <dgm:pt modelId="{61DCF1B4-2FDD-4833-8F25-CE086634202B}" type="pres">
      <dgm:prSet presAssocID="{64BE946B-EEC9-4EAD-841A-CBADCD952460}" presName="rootText" presStyleLbl="node3" presStyleIdx="2" presStyleCnt="5">
        <dgm:presLayoutVars>
          <dgm:chPref val="3"/>
        </dgm:presLayoutVars>
      </dgm:prSet>
      <dgm:spPr/>
    </dgm:pt>
    <dgm:pt modelId="{A93BC0F6-6120-4D75-8039-CB7CB91A750C}" type="pres">
      <dgm:prSet presAssocID="{64BE946B-EEC9-4EAD-841A-CBADCD952460}" presName="rootConnector" presStyleLbl="node3" presStyleIdx="2" presStyleCnt="5"/>
      <dgm:spPr/>
    </dgm:pt>
    <dgm:pt modelId="{494B22E3-0DEF-4A44-9A26-A9B20950B479}" type="pres">
      <dgm:prSet presAssocID="{64BE946B-EEC9-4EAD-841A-CBADCD952460}" presName="hierChild4" presStyleCnt="0"/>
      <dgm:spPr/>
    </dgm:pt>
    <dgm:pt modelId="{C223F2B2-3127-4A63-8D8D-A621CAF072B3}" type="pres">
      <dgm:prSet presAssocID="{64BE946B-EEC9-4EAD-841A-CBADCD952460}" presName="hierChild5" presStyleCnt="0"/>
      <dgm:spPr/>
    </dgm:pt>
    <dgm:pt modelId="{662B2063-4A95-4241-A4A3-8191301E3D16}" type="pres">
      <dgm:prSet presAssocID="{1B59519E-98C8-4DFC-A631-D54060DF4720}" presName="Name37" presStyleLbl="parChTrans1D3" presStyleIdx="3" presStyleCnt="5"/>
      <dgm:spPr/>
    </dgm:pt>
    <dgm:pt modelId="{4D28AFE1-5779-400C-9EC6-D4219DF737E1}" type="pres">
      <dgm:prSet presAssocID="{CF2094CF-2972-464F-906B-81A9FB5D98C2}" presName="hierRoot2" presStyleCnt="0">
        <dgm:presLayoutVars>
          <dgm:hierBranch val="init"/>
        </dgm:presLayoutVars>
      </dgm:prSet>
      <dgm:spPr/>
    </dgm:pt>
    <dgm:pt modelId="{A2438BFE-FF04-4BC4-B3E7-D7BBCE23601E}" type="pres">
      <dgm:prSet presAssocID="{CF2094CF-2972-464F-906B-81A9FB5D98C2}" presName="rootComposite" presStyleCnt="0"/>
      <dgm:spPr/>
    </dgm:pt>
    <dgm:pt modelId="{E852E1CA-74C0-4978-A8D9-72ADDB02D191}" type="pres">
      <dgm:prSet presAssocID="{CF2094CF-2972-464F-906B-81A9FB5D98C2}" presName="rootText" presStyleLbl="node3" presStyleIdx="3" presStyleCnt="5">
        <dgm:presLayoutVars>
          <dgm:chPref val="3"/>
        </dgm:presLayoutVars>
      </dgm:prSet>
      <dgm:spPr/>
    </dgm:pt>
    <dgm:pt modelId="{658F5D77-AE7D-43E0-B250-A0593B3F00BE}" type="pres">
      <dgm:prSet presAssocID="{CF2094CF-2972-464F-906B-81A9FB5D98C2}" presName="rootConnector" presStyleLbl="node3" presStyleIdx="3" presStyleCnt="5"/>
      <dgm:spPr/>
    </dgm:pt>
    <dgm:pt modelId="{65CB0881-92BE-4664-9A5C-3C13C0C21A43}" type="pres">
      <dgm:prSet presAssocID="{CF2094CF-2972-464F-906B-81A9FB5D98C2}" presName="hierChild4" presStyleCnt="0"/>
      <dgm:spPr/>
    </dgm:pt>
    <dgm:pt modelId="{91DA9836-2DB5-4F4B-BE76-C55D331D50E5}" type="pres">
      <dgm:prSet presAssocID="{CF2094CF-2972-464F-906B-81A9FB5D98C2}" presName="hierChild5" presStyleCnt="0"/>
      <dgm:spPr/>
    </dgm:pt>
    <dgm:pt modelId="{9662F121-ABAA-41C1-A717-8F9FD6D67CBB}" type="pres">
      <dgm:prSet presAssocID="{B18A9C92-3327-4A9F-832F-A614752C5D5A}" presName="hierChild5" presStyleCnt="0"/>
      <dgm:spPr/>
    </dgm:pt>
    <dgm:pt modelId="{593D25BE-2B68-48AC-AF5F-4C772E885F42}" type="pres">
      <dgm:prSet presAssocID="{A39C28DA-A7FF-4A63-9328-20AF28DF80BB}" presName="Name37" presStyleLbl="parChTrans1D2" presStyleIdx="8" presStyleCnt="9"/>
      <dgm:spPr/>
    </dgm:pt>
    <dgm:pt modelId="{CDE9114E-9CD7-4587-B5A7-55E55968DC27}" type="pres">
      <dgm:prSet presAssocID="{45649EFE-55AE-48E2-90AE-8F40DCC306E5}" presName="hierRoot2" presStyleCnt="0">
        <dgm:presLayoutVars>
          <dgm:hierBranch val="init"/>
        </dgm:presLayoutVars>
      </dgm:prSet>
      <dgm:spPr/>
    </dgm:pt>
    <dgm:pt modelId="{2E4A510F-E692-41F7-83F9-68EAE0D8B59A}" type="pres">
      <dgm:prSet presAssocID="{45649EFE-55AE-48E2-90AE-8F40DCC306E5}" presName="rootComposite" presStyleCnt="0"/>
      <dgm:spPr/>
    </dgm:pt>
    <dgm:pt modelId="{E079AFA3-3BEA-4703-B4DC-C7A6B822E720}" type="pres">
      <dgm:prSet presAssocID="{45649EFE-55AE-48E2-90AE-8F40DCC306E5}" presName="rootText" presStyleLbl="node2" presStyleIdx="8" presStyleCnt="9">
        <dgm:presLayoutVars>
          <dgm:chPref val="3"/>
        </dgm:presLayoutVars>
      </dgm:prSet>
      <dgm:spPr/>
    </dgm:pt>
    <dgm:pt modelId="{E5D742AB-758D-400F-B24E-D771B256C865}" type="pres">
      <dgm:prSet presAssocID="{45649EFE-55AE-48E2-90AE-8F40DCC306E5}" presName="rootConnector" presStyleLbl="node2" presStyleIdx="8" presStyleCnt="9"/>
      <dgm:spPr/>
    </dgm:pt>
    <dgm:pt modelId="{C74B8DC8-F8C2-4388-A7D4-AC44F221148B}" type="pres">
      <dgm:prSet presAssocID="{45649EFE-55AE-48E2-90AE-8F40DCC306E5}" presName="hierChild4" presStyleCnt="0"/>
      <dgm:spPr/>
    </dgm:pt>
    <dgm:pt modelId="{F001EE97-9DFA-4BD1-8A1D-DDF16E0E54E1}" type="pres">
      <dgm:prSet presAssocID="{FB91537A-E122-4260-A91C-2A70982C17E7}" presName="Name37" presStyleLbl="parChTrans1D3" presStyleIdx="4" presStyleCnt="5"/>
      <dgm:spPr/>
    </dgm:pt>
    <dgm:pt modelId="{9836C3AD-7265-4EB5-865D-297F678CC6BB}" type="pres">
      <dgm:prSet presAssocID="{3A18F6EF-5405-4DF0-98BB-49B5B447C998}" presName="hierRoot2" presStyleCnt="0">
        <dgm:presLayoutVars>
          <dgm:hierBranch val="init"/>
        </dgm:presLayoutVars>
      </dgm:prSet>
      <dgm:spPr/>
    </dgm:pt>
    <dgm:pt modelId="{7C2DB770-F52C-4C86-87FF-72D703385153}" type="pres">
      <dgm:prSet presAssocID="{3A18F6EF-5405-4DF0-98BB-49B5B447C998}" presName="rootComposite" presStyleCnt="0"/>
      <dgm:spPr/>
    </dgm:pt>
    <dgm:pt modelId="{C93E1AE1-1F1A-463F-9457-F6EDD3F9A79D}" type="pres">
      <dgm:prSet presAssocID="{3A18F6EF-5405-4DF0-98BB-49B5B447C998}" presName="rootText" presStyleLbl="node3" presStyleIdx="4" presStyleCnt="5">
        <dgm:presLayoutVars>
          <dgm:chPref val="3"/>
        </dgm:presLayoutVars>
      </dgm:prSet>
      <dgm:spPr/>
    </dgm:pt>
    <dgm:pt modelId="{09D0B633-A6A7-4143-842D-9581AD99EE55}" type="pres">
      <dgm:prSet presAssocID="{3A18F6EF-5405-4DF0-98BB-49B5B447C998}" presName="rootConnector" presStyleLbl="node3" presStyleIdx="4" presStyleCnt="5"/>
      <dgm:spPr/>
    </dgm:pt>
    <dgm:pt modelId="{715EBE07-B70D-4388-BC42-8845BC57AD5D}" type="pres">
      <dgm:prSet presAssocID="{3A18F6EF-5405-4DF0-98BB-49B5B447C998}" presName="hierChild4" presStyleCnt="0"/>
      <dgm:spPr/>
    </dgm:pt>
    <dgm:pt modelId="{EA10987D-7C2A-4184-B25A-06C9DB33D9F0}" type="pres">
      <dgm:prSet presAssocID="{3A18F6EF-5405-4DF0-98BB-49B5B447C998}" presName="hierChild5" presStyleCnt="0"/>
      <dgm:spPr/>
    </dgm:pt>
    <dgm:pt modelId="{17B8FF0E-5645-42DC-BEC2-3F7E96CC49A5}" type="pres">
      <dgm:prSet presAssocID="{45649EFE-55AE-48E2-90AE-8F40DCC306E5}" presName="hierChild5" presStyleCnt="0"/>
      <dgm:spPr/>
    </dgm:pt>
    <dgm:pt modelId="{DCAEC74F-D648-400A-9822-B28D3AF7B393}" type="pres">
      <dgm:prSet presAssocID="{21A7AD02-7778-4C86-BEB0-C76A8B8E54B8}" presName="hierChild3" presStyleCnt="0"/>
      <dgm:spPr/>
    </dgm:pt>
  </dgm:ptLst>
  <dgm:cxnLst>
    <dgm:cxn modelId="{C152B801-3713-4BA4-BD95-64FF3CF2B48F}" srcId="{21A7AD02-7778-4C86-BEB0-C76A8B8E54B8}" destId="{2FFD5FD0-612B-4855-9B5A-7939CC3B4375}" srcOrd="1" destOrd="0" parTransId="{085C3FBB-47CB-46F5-AA45-50E628BF2871}" sibTransId="{981DF714-7243-4523-BCF2-0588DDADCD49}"/>
    <dgm:cxn modelId="{0399C403-AD9F-4AD7-A6B4-A465319749E8}" type="presOf" srcId="{1B59519E-98C8-4DFC-A631-D54060DF4720}" destId="{662B2063-4A95-4241-A4A3-8191301E3D16}" srcOrd="0" destOrd="0" presId="urn:microsoft.com/office/officeart/2005/8/layout/orgChart1"/>
    <dgm:cxn modelId="{3A346506-0A2A-40DB-A48B-B56630C12B20}" srcId="{21A7AD02-7778-4C86-BEB0-C76A8B8E54B8}" destId="{023D234A-A691-46D2-A8A4-D89A8231E052}" srcOrd="4" destOrd="0" parTransId="{63C2EB3E-0B5C-4FF8-93FD-32279614F700}" sibTransId="{717AB1F4-6BAE-4DE6-A698-FB558BED95F4}"/>
    <dgm:cxn modelId="{85C26E0D-320D-41AB-A334-A04C47428E28}" type="presOf" srcId="{659DD386-AEFC-43F2-B259-26F1C209A026}" destId="{70C8682F-020C-4327-B77B-73DA5F26A345}" srcOrd="0" destOrd="0" presId="urn:microsoft.com/office/officeart/2005/8/layout/orgChart1"/>
    <dgm:cxn modelId="{15651710-EEF1-4303-9F5B-A18A0D013FD0}" type="presOf" srcId="{2D831F03-E4D6-46BC-A7DB-787C719EC1A4}" destId="{22E4AF1F-EC09-4B29-BA77-600429FE24B7}" srcOrd="0" destOrd="0" presId="urn:microsoft.com/office/officeart/2005/8/layout/orgChart1"/>
    <dgm:cxn modelId="{7BF0E110-6CF1-4AE8-88F6-C26F144C0B2F}" type="presOf" srcId="{63C2EB3E-0B5C-4FF8-93FD-32279614F700}" destId="{D10FA0DA-F3E3-4F20-A74C-A40050CB0EA0}" srcOrd="0" destOrd="0" presId="urn:microsoft.com/office/officeart/2005/8/layout/orgChart1"/>
    <dgm:cxn modelId="{238CD113-8638-4692-B2E8-8B659DB822A6}" srcId="{236F7837-31CB-43F3-9B0C-E02BA3415CCE}" destId="{DC601EC9-0967-46B5-AEC2-32BA5D6C38A7}" srcOrd="1" destOrd="0" parTransId="{D1CE59B0-FADA-4A81-B6C2-DBDE42B58764}" sibTransId="{13A84A12-762E-4B3D-99BA-F1125B39F67C}"/>
    <dgm:cxn modelId="{2B9FC015-0B6A-4F94-9323-81AE43B7C066}" type="presOf" srcId="{023D234A-A691-46D2-A8A4-D89A8231E052}" destId="{B6333869-3A72-4073-8426-5353BA12560F}" srcOrd="1" destOrd="0" presId="urn:microsoft.com/office/officeart/2005/8/layout/orgChart1"/>
    <dgm:cxn modelId="{F4A13116-9C49-4F45-9A06-FABAB11FCFC6}" type="presOf" srcId="{2D831F03-E4D6-46BC-A7DB-787C719EC1A4}" destId="{52807BE0-F052-4A9B-BEF5-1DA4598F6A01}" srcOrd="1" destOrd="0" presId="urn:microsoft.com/office/officeart/2005/8/layout/orgChart1"/>
    <dgm:cxn modelId="{AA026D18-E590-41C8-96AF-D0C0D2B95EE0}" type="presOf" srcId="{D8D6B65B-0707-4DA7-BB34-0D7747EFE4DC}" destId="{DB02A1E4-0B2B-4443-ACC0-B30089AFB4E7}" srcOrd="1" destOrd="0" presId="urn:microsoft.com/office/officeart/2005/8/layout/orgChart1"/>
    <dgm:cxn modelId="{A92A741D-F961-4FA2-ACF6-7EA94F4FFBFC}" srcId="{39677BB9-E05D-448D-B44A-98BD63EC49BA}" destId="{21A7AD02-7778-4C86-BEB0-C76A8B8E54B8}" srcOrd="0" destOrd="0" parTransId="{50AB8AF9-D850-49E1-B127-CEDFA1321D3F}" sibTransId="{F1E173BF-16A4-46AA-AC42-25F2C57D9717}"/>
    <dgm:cxn modelId="{95D6651E-8A35-4CCA-9234-2AF2E6A5058F}" type="presOf" srcId="{9AF7D55A-8851-4FE4-92B5-04E5C0AE1A3A}" destId="{8F4CF008-0462-4329-950C-9FA6803D621D}" srcOrd="1" destOrd="0" presId="urn:microsoft.com/office/officeart/2005/8/layout/orgChart1"/>
    <dgm:cxn modelId="{E835B920-F731-4F90-AFD1-8A2B305CA6DB}" type="presOf" srcId="{A39C28DA-A7FF-4A63-9328-20AF28DF80BB}" destId="{593D25BE-2B68-48AC-AF5F-4C772E885F42}" srcOrd="0" destOrd="0" presId="urn:microsoft.com/office/officeart/2005/8/layout/orgChart1"/>
    <dgm:cxn modelId="{89BBD62B-BC64-42B3-B9AE-564813823B60}" type="presOf" srcId="{3ECA2956-5196-4E0B-B771-CE063BFE08F3}" destId="{247C52FA-E7A1-4109-87D6-411EC7B83FD3}" srcOrd="0" destOrd="0" presId="urn:microsoft.com/office/officeart/2005/8/layout/orgChart1"/>
    <dgm:cxn modelId="{FE28FD2B-9A6F-4696-9B85-746FE389DA0F}" srcId="{21A7AD02-7778-4C86-BEB0-C76A8B8E54B8}" destId="{B18A9C92-3327-4A9F-832F-A614752C5D5A}" srcOrd="7" destOrd="0" parTransId="{3ECA2956-5196-4E0B-B771-CE063BFE08F3}" sibTransId="{AEDD70F4-DFB3-4E3A-B38C-C2F37A156790}"/>
    <dgm:cxn modelId="{82280F2C-4E1E-4C07-B5F3-27B1E491E07C}" srcId="{21A7AD02-7778-4C86-BEB0-C76A8B8E54B8}" destId="{D8D6B65B-0707-4DA7-BB34-0D7747EFE4DC}" srcOrd="0" destOrd="0" parTransId="{9FE015FA-4AB3-4278-BCC8-4B2740CAA23B}" sibTransId="{576A3D8E-F047-48CD-9C5C-FF59A7FC9411}"/>
    <dgm:cxn modelId="{2DE9C72C-76FB-48BB-8312-655B05ECA5C7}" type="presOf" srcId="{9AF7D55A-8851-4FE4-92B5-04E5C0AE1A3A}" destId="{36094482-39E2-4078-A78A-DA545DC81E1A}" srcOrd="0" destOrd="0" presId="urn:microsoft.com/office/officeart/2005/8/layout/orgChart1"/>
    <dgm:cxn modelId="{93AAA331-FDCD-46DE-A6E6-F2DC8134D233}" srcId="{DC601EC9-0967-46B5-AEC2-32BA5D6C38A7}" destId="{CEEC6A15-2D90-4D07-89A8-3C1C40CA3653}" srcOrd="0" destOrd="0" parTransId="{F75432E2-A37B-47BB-AEF3-0F56A5E9B665}" sibTransId="{0DD8ABC4-8BB4-40F0-A140-40FF980D050A}"/>
    <dgm:cxn modelId="{C11CDA33-44E2-4A43-8D8A-0C58A55A1D12}" type="presOf" srcId="{236F7837-31CB-43F3-9B0C-E02BA3415CCE}" destId="{8FB023E5-EB56-4DB0-AC7D-48FBCFC63649}" srcOrd="0" destOrd="0" presId="urn:microsoft.com/office/officeart/2005/8/layout/orgChart1"/>
    <dgm:cxn modelId="{53956A34-B27B-49F0-BEF0-F6BAEF34D48F}" type="presOf" srcId="{E2A311BB-423F-47DF-BBCE-4420E199E303}" destId="{852F0288-F018-44BF-8A71-6FD09C9FA47B}" srcOrd="0" destOrd="0" presId="urn:microsoft.com/office/officeart/2005/8/layout/orgChart1"/>
    <dgm:cxn modelId="{A9BBB43C-B4BE-4870-93D6-812658020D7B}" srcId="{B18A9C92-3327-4A9F-832F-A614752C5D5A}" destId="{CF2094CF-2972-464F-906B-81A9FB5D98C2}" srcOrd="1" destOrd="0" parTransId="{1B59519E-98C8-4DFC-A631-D54060DF4720}" sibTransId="{E5BF3CC1-F2A5-4EE4-B6EA-62D16F947542}"/>
    <dgm:cxn modelId="{2374C95D-4450-4A29-AA94-F87314BD0442}" type="presOf" srcId="{D8D6B65B-0707-4DA7-BB34-0D7747EFE4DC}" destId="{8121850F-1C4E-4FF2-9665-7BA65EA2DE62}" srcOrd="0" destOrd="0" presId="urn:microsoft.com/office/officeart/2005/8/layout/orgChart1"/>
    <dgm:cxn modelId="{B9B45F60-C612-4FDA-8DEE-48DB47A51B0F}" type="presOf" srcId="{023D234A-A691-46D2-A8A4-D89A8231E052}" destId="{8F50710B-D854-432C-B142-5A5658B56397}" srcOrd="0" destOrd="0" presId="urn:microsoft.com/office/officeart/2005/8/layout/orgChart1"/>
    <dgm:cxn modelId="{F0745760-FED6-4BBE-836D-7C8D57BF1009}" srcId="{21A7AD02-7778-4C86-BEB0-C76A8B8E54B8}" destId="{BB1E8EBC-DA4B-41A0-8511-589BAB2BCDF9}" srcOrd="2" destOrd="0" parTransId="{149124E9-5BC1-4809-8419-1688F83DD712}" sibTransId="{89B8C93F-1E74-4583-AA20-C477CBD377EA}"/>
    <dgm:cxn modelId="{35A01F41-9151-4265-B39D-D70F1BE0A3D6}" srcId="{236F7837-31CB-43F3-9B0C-E02BA3415CCE}" destId="{9AF7D55A-8851-4FE4-92B5-04E5C0AE1A3A}" srcOrd="0" destOrd="0" parTransId="{749D8709-C425-41EC-9C5B-A209A6E2992B}" sibTransId="{19674AC8-66B3-48EB-8639-75EEEA20AD8F}"/>
    <dgm:cxn modelId="{DC616B61-AE4B-4E20-AD21-C3A7C22B69DB}" type="presOf" srcId="{45649EFE-55AE-48E2-90AE-8F40DCC306E5}" destId="{E5D742AB-758D-400F-B24E-D771B256C865}" srcOrd="1" destOrd="0" presId="urn:microsoft.com/office/officeart/2005/8/layout/orgChart1"/>
    <dgm:cxn modelId="{C7FBCA61-C3FA-47F5-99A4-107A8594A6FA}" type="presOf" srcId="{B18A9C92-3327-4A9F-832F-A614752C5D5A}" destId="{776143D7-E290-4536-B274-E86C0B9C407A}" srcOrd="0" destOrd="0" presId="urn:microsoft.com/office/officeart/2005/8/layout/orgChart1"/>
    <dgm:cxn modelId="{225C7D63-9DBF-4E7C-9229-5AB42BA50A58}" type="presOf" srcId="{DC601EC9-0967-46B5-AEC2-32BA5D6C38A7}" destId="{1F942FE6-D7C4-47AC-93D3-9870E833120E}" srcOrd="0" destOrd="0" presId="urn:microsoft.com/office/officeart/2005/8/layout/orgChart1"/>
    <dgm:cxn modelId="{6131BE63-1C40-4562-82DF-3608A6B89E2A}" type="presOf" srcId="{DFBBA9C0-FDB9-46E5-8DFE-28306063300E}" destId="{87607EFC-9826-4F5C-86AF-ECC40021F05A}" srcOrd="1" destOrd="0" presId="urn:microsoft.com/office/officeart/2005/8/layout/orgChart1"/>
    <dgm:cxn modelId="{0516A544-C73F-4D29-AE83-4F97280345F7}" type="presOf" srcId="{CEEC6A15-2D90-4D07-89A8-3C1C40CA3653}" destId="{F37D82A7-52CA-4233-B1BB-4AE39D484CBD}" srcOrd="0" destOrd="0" presId="urn:microsoft.com/office/officeart/2005/8/layout/orgChart1"/>
    <dgm:cxn modelId="{3082A46F-1B63-4F1C-8459-E7DCFEDBD27F}" type="presOf" srcId="{085C3FBB-47CB-46F5-AA45-50E628BF2871}" destId="{43D87801-FF58-48FF-973D-9949151335F6}" srcOrd="0" destOrd="0" presId="urn:microsoft.com/office/officeart/2005/8/layout/orgChart1"/>
    <dgm:cxn modelId="{604C9571-8D5D-4436-A2B2-CDCB303CD6F6}" type="presOf" srcId="{64BE946B-EEC9-4EAD-841A-CBADCD952460}" destId="{A93BC0F6-6120-4D75-8039-CB7CB91A750C}" srcOrd="1" destOrd="0" presId="urn:microsoft.com/office/officeart/2005/8/layout/orgChart1"/>
    <dgm:cxn modelId="{C0389D55-77A4-4DD5-BF3F-3F45E4D3029A}" type="presOf" srcId="{FB91537A-E122-4260-A91C-2A70982C17E7}" destId="{F001EE97-9DFA-4BD1-8A1D-DDF16E0E54E1}" srcOrd="0" destOrd="0" presId="urn:microsoft.com/office/officeart/2005/8/layout/orgChart1"/>
    <dgm:cxn modelId="{9ACAEA77-BB6D-4B6E-8330-AF16F4627773}" type="presOf" srcId="{C9E0B4DA-11A0-403B-B9ED-E079E74A81CD}" destId="{1815D6EC-AA80-437D-8545-DFE5C025F79B}" srcOrd="1" destOrd="0" presId="urn:microsoft.com/office/officeart/2005/8/layout/orgChart1"/>
    <dgm:cxn modelId="{7E84D85A-4D7C-4264-B759-8525BE51D813}" srcId="{21A7AD02-7778-4C86-BEB0-C76A8B8E54B8}" destId="{236F7837-31CB-43F3-9B0C-E02BA3415CCE}" srcOrd="6" destOrd="0" parTransId="{20F4DB04-FB7A-4319-A3C5-51C2BFD62ED2}" sibTransId="{B8C2E8D5-7D45-4ECB-A4E1-8CE62B2EA88D}"/>
    <dgm:cxn modelId="{78CCAA7B-D1E5-4CFD-943E-126263120894}" type="presOf" srcId="{D1CE59B0-FADA-4A81-B6C2-DBDE42B58764}" destId="{D5390D48-3000-4075-8284-B197EC5E6FC3}" srcOrd="0" destOrd="0" presId="urn:microsoft.com/office/officeart/2005/8/layout/orgChart1"/>
    <dgm:cxn modelId="{38B75A7C-A5C0-4104-A78B-8B2E578052DC}" srcId="{DC601EC9-0967-46B5-AEC2-32BA5D6C38A7}" destId="{C9E0B4DA-11A0-403B-B9ED-E079E74A81CD}" srcOrd="1" destOrd="0" parTransId="{88F53B44-4A45-44F5-8814-9F20AB072339}" sibTransId="{9E7CD829-0259-48D4-BBA1-F26661C54655}"/>
    <dgm:cxn modelId="{AB81B67C-7946-4A3A-8574-5AD1BA13E5F5}" type="presOf" srcId="{0F56FE45-0384-4CA5-8871-8954229F55F0}" destId="{A855404C-DEA2-4347-AF95-192911D2149D}" srcOrd="1" destOrd="0" presId="urn:microsoft.com/office/officeart/2005/8/layout/orgChart1"/>
    <dgm:cxn modelId="{A1C19581-180B-46E8-9995-F11951097700}" srcId="{B18A9C92-3327-4A9F-832F-A614752C5D5A}" destId="{64BE946B-EEC9-4EAD-841A-CBADCD952460}" srcOrd="0" destOrd="0" parTransId="{700797B1-3BB4-4E99-B22B-205A4CEB68FD}" sibTransId="{ABC0CFCF-9FD8-43F7-91B9-F0BEC6EA6B67}"/>
    <dgm:cxn modelId="{0FD52B84-8F81-44DC-80CD-3F3AC0B1D896}" type="presOf" srcId="{F75432E2-A37B-47BB-AEF3-0F56A5E9B665}" destId="{976B2A83-307F-418A-B0D2-FACBC8CA5F60}" srcOrd="0" destOrd="0" presId="urn:microsoft.com/office/officeart/2005/8/layout/orgChart1"/>
    <dgm:cxn modelId="{41973688-60A5-481B-854F-F3673652C843}" type="presOf" srcId="{DC601EC9-0967-46B5-AEC2-32BA5D6C38A7}" destId="{596FB773-A107-4D61-840B-135C10C4AA57}" srcOrd="1" destOrd="0" presId="urn:microsoft.com/office/officeart/2005/8/layout/orgChart1"/>
    <dgm:cxn modelId="{7A98218B-7221-4BCE-A215-F599D2D0C39F}" type="presOf" srcId="{CF2094CF-2972-464F-906B-81A9FB5D98C2}" destId="{E852E1CA-74C0-4978-A8D9-72ADDB02D191}" srcOrd="0" destOrd="0" presId="urn:microsoft.com/office/officeart/2005/8/layout/orgChart1"/>
    <dgm:cxn modelId="{27A2F890-2F97-494D-BAE7-0C9CDB52E1AA}" type="presOf" srcId="{20F4DB04-FB7A-4319-A3C5-51C2BFD62ED2}" destId="{8C2AAF39-D5FE-4BBA-A909-9D3D85DC09CA}" srcOrd="0" destOrd="0" presId="urn:microsoft.com/office/officeart/2005/8/layout/orgChart1"/>
    <dgm:cxn modelId="{F2062092-0371-4F6A-99B4-AA5974BF91EB}" type="presOf" srcId="{45649EFE-55AE-48E2-90AE-8F40DCC306E5}" destId="{E079AFA3-3BEA-4703-B4DC-C7A6B822E720}" srcOrd="0" destOrd="0" presId="urn:microsoft.com/office/officeart/2005/8/layout/orgChart1"/>
    <dgm:cxn modelId="{FA219098-9B89-444D-A742-7E1358D9C3D5}" srcId="{21A7AD02-7778-4C86-BEB0-C76A8B8E54B8}" destId="{2D831F03-E4D6-46BC-A7DB-787C719EC1A4}" srcOrd="5" destOrd="0" parTransId="{7F4B1BA6-4067-495F-9A28-05A17EDA9AFD}" sibTransId="{8427C1E6-54DF-4A16-8C0D-18854C5AF5FA}"/>
    <dgm:cxn modelId="{6597E6A0-CD47-4E07-8E25-F2AD9654BD8A}" srcId="{9AF7D55A-8851-4FE4-92B5-04E5C0AE1A3A}" destId="{0F56FE45-0384-4CA5-8871-8954229F55F0}" srcOrd="0" destOrd="0" parTransId="{861061CC-D3A9-48D0-BBB3-0B76159F12A3}" sibTransId="{99306FCF-7BA0-4FF3-BB50-385DABDA568A}"/>
    <dgm:cxn modelId="{2AB975A1-0576-4D38-901D-37815CD00E63}" srcId="{21A7AD02-7778-4C86-BEB0-C76A8B8E54B8}" destId="{45649EFE-55AE-48E2-90AE-8F40DCC306E5}" srcOrd="8" destOrd="0" parTransId="{A39C28DA-A7FF-4A63-9328-20AF28DF80BB}" sibTransId="{7C253930-16D3-46A3-B6C5-B4CF0FE91F6D}"/>
    <dgm:cxn modelId="{395FBAA1-2995-4868-AA75-9CCBF0C6745F}" type="presOf" srcId="{C9E0B4DA-11A0-403B-B9ED-E079E74A81CD}" destId="{2C35EBA6-F771-4CF1-B2A6-A6E2B9B8B122}" srcOrd="0" destOrd="0" presId="urn:microsoft.com/office/officeart/2005/8/layout/orgChart1"/>
    <dgm:cxn modelId="{0B1622A3-9164-4723-A573-09EB6CCD6ADC}" type="presOf" srcId="{149124E9-5BC1-4809-8419-1688F83DD712}" destId="{E34DF208-28D7-48BA-9F28-17F611C9E342}" srcOrd="0" destOrd="0" presId="urn:microsoft.com/office/officeart/2005/8/layout/orgChart1"/>
    <dgm:cxn modelId="{30AA9FA4-2962-4F35-BC46-FBD19F7234A7}" type="presOf" srcId="{7F4B1BA6-4067-495F-9A28-05A17EDA9AFD}" destId="{471A50CF-69AD-48D0-B4BC-41D15FDEE684}" srcOrd="0" destOrd="0" presId="urn:microsoft.com/office/officeart/2005/8/layout/orgChart1"/>
    <dgm:cxn modelId="{703CFDA5-3547-44F9-9035-E6AD6FF130EC}" type="presOf" srcId="{659DD386-AEFC-43F2-B259-26F1C209A026}" destId="{FCE184A9-4832-4794-98ED-0560DB7B2098}" srcOrd="1" destOrd="0" presId="urn:microsoft.com/office/officeart/2005/8/layout/orgChart1"/>
    <dgm:cxn modelId="{886B13A6-0FE4-46A6-920F-810105B832EB}" type="presOf" srcId="{A35B6316-3A5F-4989-9F25-F08160153384}" destId="{B2832E71-C276-4718-85A2-1030DA23DD76}" srcOrd="0" destOrd="0" presId="urn:microsoft.com/office/officeart/2005/8/layout/orgChart1"/>
    <dgm:cxn modelId="{23A554A8-6BB6-480F-89FA-F217A0AD6C99}" type="presOf" srcId="{BB1E8EBC-DA4B-41A0-8511-589BAB2BCDF9}" destId="{A1A62730-3E3B-43E7-A787-0E4503FAD789}" srcOrd="0" destOrd="0" presId="urn:microsoft.com/office/officeart/2005/8/layout/orgChart1"/>
    <dgm:cxn modelId="{B087DCA9-2A31-4460-A2FB-7360F5DD1057}" type="presOf" srcId="{88F53B44-4A45-44F5-8814-9F20AB072339}" destId="{0E900F28-101B-45D1-83DF-CFA780C6C4A0}" srcOrd="0" destOrd="0" presId="urn:microsoft.com/office/officeart/2005/8/layout/orgChart1"/>
    <dgm:cxn modelId="{62D57AAA-602D-417B-A5BF-B3438D65396A}" type="presOf" srcId="{CF2094CF-2972-464F-906B-81A9FB5D98C2}" destId="{658F5D77-AE7D-43E0-B250-A0593B3F00BE}" srcOrd="1" destOrd="0" presId="urn:microsoft.com/office/officeart/2005/8/layout/orgChart1"/>
    <dgm:cxn modelId="{978710AD-9B6C-48A4-8057-96D5B1CD3809}" type="presOf" srcId="{9FE015FA-4AB3-4278-BCC8-4B2740CAA23B}" destId="{13D0ECC1-EE51-44B4-8BC8-B4A9755864B5}" srcOrd="0" destOrd="0" presId="urn:microsoft.com/office/officeart/2005/8/layout/orgChart1"/>
    <dgm:cxn modelId="{D7EA4BB0-58E2-4B54-8B80-BF94DEC9B2E2}" type="presOf" srcId="{BB1E8EBC-DA4B-41A0-8511-589BAB2BCDF9}" destId="{3E2E48F6-D7C9-49FE-9B6C-04309A0D3A88}" srcOrd="1" destOrd="0" presId="urn:microsoft.com/office/officeart/2005/8/layout/orgChart1"/>
    <dgm:cxn modelId="{C6E49BB3-CA7B-41E3-8DE7-98F36AEB7C7F}" type="presOf" srcId="{700797B1-3BB4-4E99-B22B-205A4CEB68FD}" destId="{1F66242E-3C94-46F4-AA27-916071E4C84D}" srcOrd="0" destOrd="0" presId="urn:microsoft.com/office/officeart/2005/8/layout/orgChart1"/>
    <dgm:cxn modelId="{8EE7D8B9-03BB-4773-9892-AD19938D6E25}" srcId="{21A7AD02-7778-4C86-BEB0-C76A8B8E54B8}" destId="{659DD386-AEFC-43F2-B259-26F1C209A026}" srcOrd="3" destOrd="0" parTransId="{E2A311BB-423F-47DF-BBCE-4420E199E303}" sibTransId="{8DEF4748-7766-44A8-BB4B-D1D37F9A4E5E}"/>
    <dgm:cxn modelId="{B0635DBA-8B05-46EB-B49E-5A4B8DFC8108}" srcId="{9AF7D55A-8851-4FE4-92B5-04E5C0AE1A3A}" destId="{DFBBA9C0-FDB9-46E5-8DFE-28306063300E}" srcOrd="1" destOrd="0" parTransId="{A35B6316-3A5F-4989-9F25-F08160153384}" sibTransId="{9EF201EE-9064-4E37-B245-C2002A670287}"/>
    <dgm:cxn modelId="{754F59BB-E8B2-44A8-B59D-D3768C5F3FBF}" type="presOf" srcId="{2FFD5FD0-612B-4855-9B5A-7939CC3B4375}" destId="{62611405-5D7B-4B4D-AD3B-F6242EABC818}" srcOrd="0" destOrd="0" presId="urn:microsoft.com/office/officeart/2005/8/layout/orgChart1"/>
    <dgm:cxn modelId="{B66E1EBD-1628-441C-AECD-7DAD62EEED46}" type="presOf" srcId="{236F7837-31CB-43F3-9B0C-E02BA3415CCE}" destId="{55D42CCB-02F4-40EF-80D9-C923821E8CB9}" srcOrd="1" destOrd="0" presId="urn:microsoft.com/office/officeart/2005/8/layout/orgChart1"/>
    <dgm:cxn modelId="{A3C678C3-0F34-4334-B3D1-58792EFF6FC5}" type="presOf" srcId="{CEEC6A15-2D90-4D07-89A8-3C1C40CA3653}" destId="{8B2C5C65-49A8-4968-B3D9-F7CADDD0B079}" srcOrd="1" destOrd="0" presId="urn:microsoft.com/office/officeart/2005/8/layout/orgChart1"/>
    <dgm:cxn modelId="{89DC25CB-5E7E-4860-A5CF-B519FB575E13}" type="presOf" srcId="{3A18F6EF-5405-4DF0-98BB-49B5B447C998}" destId="{C93E1AE1-1F1A-463F-9457-F6EDD3F9A79D}" srcOrd="0" destOrd="0" presId="urn:microsoft.com/office/officeart/2005/8/layout/orgChart1"/>
    <dgm:cxn modelId="{BDDAAECE-048F-42A9-8EC2-F3BC86B96D85}" type="presOf" srcId="{749D8709-C425-41EC-9C5B-A209A6E2992B}" destId="{5BC06E25-FA05-42BF-9001-C9EF9582F817}" srcOrd="0" destOrd="0" presId="urn:microsoft.com/office/officeart/2005/8/layout/orgChart1"/>
    <dgm:cxn modelId="{7743ACD1-2A37-400C-963A-89A318D4A39A}" srcId="{45649EFE-55AE-48E2-90AE-8F40DCC306E5}" destId="{3A18F6EF-5405-4DF0-98BB-49B5B447C998}" srcOrd="0" destOrd="0" parTransId="{FB91537A-E122-4260-A91C-2A70982C17E7}" sibTransId="{F8C9406B-A483-4AB9-B3CD-2A465874D726}"/>
    <dgm:cxn modelId="{F8B823D8-7DC4-4548-9C74-B79803A2A4A5}" type="presOf" srcId="{DFBBA9C0-FDB9-46E5-8DFE-28306063300E}" destId="{F41863BC-5591-4DDC-9F55-1C6718246E1A}" srcOrd="0" destOrd="0" presId="urn:microsoft.com/office/officeart/2005/8/layout/orgChart1"/>
    <dgm:cxn modelId="{2A0D1FDF-F9C6-4F67-9A6F-B322C4395665}" type="presOf" srcId="{2FFD5FD0-612B-4855-9B5A-7939CC3B4375}" destId="{7F45B620-ADFF-47D6-8ADC-4659E51468D7}" srcOrd="1" destOrd="0" presId="urn:microsoft.com/office/officeart/2005/8/layout/orgChart1"/>
    <dgm:cxn modelId="{D6A693E3-8E16-4EC3-BFAF-4DFAB707A70B}" type="presOf" srcId="{64BE946B-EEC9-4EAD-841A-CBADCD952460}" destId="{61DCF1B4-2FDD-4833-8F25-CE086634202B}" srcOrd="0" destOrd="0" presId="urn:microsoft.com/office/officeart/2005/8/layout/orgChart1"/>
    <dgm:cxn modelId="{949F8FE5-C3DE-49FC-BDB3-BCE4BADDFFE5}" type="presOf" srcId="{21A7AD02-7778-4C86-BEB0-C76A8B8E54B8}" destId="{0AA33BEC-1DC7-4019-8F1C-CB4279E19D64}" srcOrd="1" destOrd="0" presId="urn:microsoft.com/office/officeart/2005/8/layout/orgChart1"/>
    <dgm:cxn modelId="{04273EEA-783A-4B68-B1E6-F6B065AE8BA5}" type="presOf" srcId="{861061CC-D3A9-48D0-BBB3-0B76159F12A3}" destId="{C8F9D758-CFBD-424D-B2D8-462005E90621}" srcOrd="0" destOrd="0" presId="urn:microsoft.com/office/officeart/2005/8/layout/orgChart1"/>
    <dgm:cxn modelId="{7A814DED-A017-4209-ADAD-2E164A7B4628}" type="presOf" srcId="{21A7AD02-7778-4C86-BEB0-C76A8B8E54B8}" destId="{77281771-BA1B-419E-9C8E-7F7F81CD5D1E}" srcOrd="0" destOrd="0" presId="urn:microsoft.com/office/officeart/2005/8/layout/orgChart1"/>
    <dgm:cxn modelId="{84697EF2-48BF-4FA7-9209-C2B84586E40A}" type="presOf" srcId="{3A18F6EF-5405-4DF0-98BB-49B5B447C998}" destId="{09D0B633-A6A7-4143-842D-9581AD99EE55}" srcOrd="1" destOrd="0" presId="urn:microsoft.com/office/officeart/2005/8/layout/orgChart1"/>
    <dgm:cxn modelId="{01DB6AFA-C43C-4695-985A-E2C099D44CAA}" type="presOf" srcId="{0F56FE45-0384-4CA5-8871-8954229F55F0}" destId="{E2DEACFD-5946-4979-AD2E-86C2BF4CAEA8}" srcOrd="0" destOrd="0" presId="urn:microsoft.com/office/officeart/2005/8/layout/orgChart1"/>
    <dgm:cxn modelId="{9A7084FC-10A8-4F4F-A537-6D7C7FC9A73B}" type="presOf" srcId="{B18A9C92-3327-4A9F-832F-A614752C5D5A}" destId="{74D0F22F-68B6-4AED-924A-9D467FA5B323}" srcOrd="1" destOrd="0" presId="urn:microsoft.com/office/officeart/2005/8/layout/orgChart1"/>
    <dgm:cxn modelId="{4A2FF6FE-7290-49A2-A95B-80DE7F52A543}" type="presOf" srcId="{39677BB9-E05D-448D-B44A-98BD63EC49BA}" destId="{1C7627E9-B7A6-422A-907F-6C2F8B788CEE}" srcOrd="0" destOrd="0" presId="urn:microsoft.com/office/officeart/2005/8/layout/orgChart1"/>
    <dgm:cxn modelId="{F6DBF269-3DF4-43A9-B0BA-0E775E326916}" type="presParOf" srcId="{1C7627E9-B7A6-422A-907F-6C2F8B788CEE}" destId="{3E167D30-4C9E-4F73-8808-7C8E24F3A76F}" srcOrd="0" destOrd="0" presId="urn:microsoft.com/office/officeart/2005/8/layout/orgChart1"/>
    <dgm:cxn modelId="{7DDD47E9-5B0D-44E6-B082-01F93E9BE3AB}" type="presParOf" srcId="{3E167D30-4C9E-4F73-8808-7C8E24F3A76F}" destId="{79270CC1-EFA1-4086-90CE-F22298397525}" srcOrd="0" destOrd="0" presId="urn:microsoft.com/office/officeart/2005/8/layout/orgChart1"/>
    <dgm:cxn modelId="{9EB5A839-5D25-45AB-B402-B7690FC02055}" type="presParOf" srcId="{79270CC1-EFA1-4086-90CE-F22298397525}" destId="{77281771-BA1B-419E-9C8E-7F7F81CD5D1E}" srcOrd="0" destOrd="0" presId="urn:microsoft.com/office/officeart/2005/8/layout/orgChart1"/>
    <dgm:cxn modelId="{08E1F750-411B-43A4-9D08-FF523EB55C7F}" type="presParOf" srcId="{79270CC1-EFA1-4086-90CE-F22298397525}" destId="{0AA33BEC-1DC7-4019-8F1C-CB4279E19D64}" srcOrd="1" destOrd="0" presId="urn:microsoft.com/office/officeart/2005/8/layout/orgChart1"/>
    <dgm:cxn modelId="{12B9D214-5405-41A6-B0EC-D558E664EB69}" type="presParOf" srcId="{3E167D30-4C9E-4F73-8808-7C8E24F3A76F}" destId="{C501F244-D49F-44A1-A808-889EDE5E3172}" srcOrd="1" destOrd="0" presId="urn:microsoft.com/office/officeart/2005/8/layout/orgChart1"/>
    <dgm:cxn modelId="{4D725BB3-7C8E-490D-BAE2-7957EBCB80A4}" type="presParOf" srcId="{C501F244-D49F-44A1-A808-889EDE5E3172}" destId="{13D0ECC1-EE51-44B4-8BC8-B4A9755864B5}" srcOrd="0" destOrd="0" presId="urn:microsoft.com/office/officeart/2005/8/layout/orgChart1"/>
    <dgm:cxn modelId="{5E300131-2C2D-4AA5-AE3E-830122C9E082}" type="presParOf" srcId="{C501F244-D49F-44A1-A808-889EDE5E3172}" destId="{4E347CD8-50B8-4684-9DDF-C44F17A8C42D}" srcOrd="1" destOrd="0" presId="urn:microsoft.com/office/officeart/2005/8/layout/orgChart1"/>
    <dgm:cxn modelId="{C475475A-5642-4E0C-B218-87A66B1EAD7C}" type="presParOf" srcId="{4E347CD8-50B8-4684-9DDF-C44F17A8C42D}" destId="{AE1D63F1-AF81-4AA5-BF96-5C7365D07D90}" srcOrd="0" destOrd="0" presId="urn:microsoft.com/office/officeart/2005/8/layout/orgChart1"/>
    <dgm:cxn modelId="{E31D038E-043C-4F29-AB40-5605FFD5F3C2}" type="presParOf" srcId="{AE1D63F1-AF81-4AA5-BF96-5C7365D07D90}" destId="{8121850F-1C4E-4FF2-9665-7BA65EA2DE62}" srcOrd="0" destOrd="0" presId="urn:microsoft.com/office/officeart/2005/8/layout/orgChart1"/>
    <dgm:cxn modelId="{9FA48579-B347-4CB1-8A5D-247E48FFC0DC}" type="presParOf" srcId="{AE1D63F1-AF81-4AA5-BF96-5C7365D07D90}" destId="{DB02A1E4-0B2B-4443-ACC0-B30089AFB4E7}" srcOrd="1" destOrd="0" presId="urn:microsoft.com/office/officeart/2005/8/layout/orgChart1"/>
    <dgm:cxn modelId="{9D6A599A-D16D-4496-B985-ED7F895C081E}" type="presParOf" srcId="{4E347CD8-50B8-4684-9DDF-C44F17A8C42D}" destId="{D0A22D3F-7E6D-4703-843E-B899A93DA5A0}" srcOrd="1" destOrd="0" presId="urn:microsoft.com/office/officeart/2005/8/layout/orgChart1"/>
    <dgm:cxn modelId="{FE6E2C8F-1304-41D3-B99E-8F7AF076FF75}" type="presParOf" srcId="{4E347CD8-50B8-4684-9DDF-C44F17A8C42D}" destId="{31A998FE-84D4-4153-89E4-6AF21BAEF294}" srcOrd="2" destOrd="0" presId="urn:microsoft.com/office/officeart/2005/8/layout/orgChart1"/>
    <dgm:cxn modelId="{DB02E1A6-0E91-4203-9484-8DAF2E6B8957}" type="presParOf" srcId="{C501F244-D49F-44A1-A808-889EDE5E3172}" destId="{43D87801-FF58-48FF-973D-9949151335F6}" srcOrd="2" destOrd="0" presId="urn:microsoft.com/office/officeart/2005/8/layout/orgChart1"/>
    <dgm:cxn modelId="{B084A7A5-BA5A-49AB-BB7E-A34FDA8E07F5}" type="presParOf" srcId="{C501F244-D49F-44A1-A808-889EDE5E3172}" destId="{209D5D75-0894-423D-ABCB-0EA996D457FE}" srcOrd="3" destOrd="0" presId="urn:microsoft.com/office/officeart/2005/8/layout/orgChart1"/>
    <dgm:cxn modelId="{C5069051-5CBD-4BCE-88B7-A2BCA529EBE5}" type="presParOf" srcId="{209D5D75-0894-423D-ABCB-0EA996D457FE}" destId="{D8877A5E-9EF0-4203-A92F-342C964527AC}" srcOrd="0" destOrd="0" presId="urn:microsoft.com/office/officeart/2005/8/layout/orgChart1"/>
    <dgm:cxn modelId="{46D76FFC-D392-4ECC-B318-2C106DC036A7}" type="presParOf" srcId="{D8877A5E-9EF0-4203-A92F-342C964527AC}" destId="{62611405-5D7B-4B4D-AD3B-F6242EABC818}" srcOrd="0" destOrd="0" presId="urn:microsoft.com/office/officeart/2005/8/layout/orgChart1"/>
    <dgm:cxn modelId="{4FBB6229-631B-435B-B78D-4A91C5AB49F4}" type="presParOf" srcId="{D8877A5E-9EF0-4203-A92F-342C964527AC}" destId="{7F45B620-ADFF-47D6-8ADC-4659E51468D7}" srcOrd="1" destOrd="0" presId="urn:microsoft.com/office/officeart/2005/8/layout/orgChart1"/>
    <dgm:cxn modelId="{508CA1FD-84DD-4858-9A54-922AA524300C}" type="presParOf" srcId="{209D5D75-0894-423D-ABCB-0EA996D457FE}" destId="{19BCF260-F0E4-4CCC-91FD-838602AB5F95}" srcOrd="1" destOrd="0" presId="urn:microsoft.com/office/officeart/2005/8/layout/orgChart1"/>
    <dgm:cxn modelId="{C4A726D9-18FD-45A1-86BD-09ECC509E4A6}" type="presParOf" srcId="{209D5D75-0894-423D-ABCB-0EA996D457FE}" destId="{FA157366-0E5D-4D1A-B12D-0BE324B2D200}" srcOrd="2" destOrd="0" presId="urn:microsoft.com/office/officeart/2005/8/layout/orgChart1"/>
    <dgm:cxn modelId="{A371CCCB-2E05-4902-A8A8-24EA68F89A52}" type="presParOf" srcId="{C501F244-D49F-44A1-A808-889EDE5E3172}" destId="{E34DF208-28D7-48BA-9F28-17F611C9E342}" srcOrd="4" destOrd="0" presId="urn:microsoft.com/office/officeart/2005/8/layout/orgChart1"/>
    <dgm:cxn modelId="{BB0621A0-4127-4F19-ADF1-A17FA03E8F65}" type="presParOf" srcId="{C501F244-D49F-44A1-A808-889EDE5E3172}" destId="{9B01C90D-E909-43EC-80D0-9C92C74F3651}" srcOrd="5" destOrd="0" presId="urn:microsoft.com/office/officeart/2005/8/layout/orgChart1"/>
    <dgm:cxn modelId="{DABEA4EC-E547-482C-8714-5730E735D6C4}" type="presParOf" srcId="{9B01C90D-E909-43EC-80D0-9C92C74F3651}" destId="{AC6501A4-6378-4EF9-8FF6-D2ED79F2AD96}" srcOrd="0" destOrd="0" presId="urn:microsoft.com/office/officeart/2005/8/layout/orgChart1"/>
    <dgm:cxn modelId="{32318D3F-9E41-4DF9-A25E-312BC3841666}" type="presParOf" srcId="{AC6501A4-6378-4EF9-8FF6-D2ED79F2AD96}" destId="{A1A62730-3E3B-43E7-A787-0E4503FAD789}" srcOrd="0" destOrd="0" presId="urn:microsoft.com/office/officeart/2005/8/layout/orgChart1"/>
    <dgm:cxn modelId="{92EC1E1A-F74D-4BD8-A178-5FA6E6D85604}" type="presParOf" srcId="{AC6501A4-6378-4EF9-8FF6-D2ED79F2AD96}" destId="{3E2E48F6-D7C9-49FE-9B6C-04309A0D3A88}" srcOrd="1" destOrd="0" presId="urn:microsoft.com/office/officeart/2005/8/layout/orgChart1"/>
    <dgm:cxn modelId="{F0B18468-B567-46F7-B4AC-9EEB73F2BAF9}" type="presParOf" srcId="{9B01C90D-E909-43EC-80D0-9C92C74F3651}" destId="{9A4F063B-81FE-440E-B963-704040D94B9E}" srcOrd="1" destOrd="0" presId="urn:microsoft.com/office/officeart/2005/8/layout/orgChart1"/>
    <dgm:cxn modelId="{254640E4-5AC8-4729-900B-E7F2EB67A476}" type="presParOf" srcId="{9B01C90D-E909-43EC-80D0-9C92C74F3651}" destId="{82CD777F-1F7E-44B3-9192-F94246E9DAF6}" srcOrd="2" destOrd="0" presId="urn:microsoft.com/office/officeart/2005/8/layout/orgChart1"/>
    <dgm:cxn modelId="{9E7741EA-1907-4545-86DC-5809CAA70FF5}" type="presParOf" srcId="{C501F244-D49F-44A1-A808-889EDE5E3172}" destId="{852F0288-F018-44BF-8A71-6FD09C9FA47B}" srcOrd="6" destOrd="0" presId="urn:microsoft.com/office/officeart/2005/8/layout/orgChart1"/>
    <dgm:cxn modelId="{24323AD0-A9DE-4898-83E0-DCBFA606E6BE}" type="presParOf" srcId="{C501F244-D49F-44A1-A808-889EDE5E3172}" destId="{4F926668-1071-45FD-98CC-14F6F95902E5}" srcOrd="7" destOrd="0" presId="urn:microsoft.com/office/officeart/2005/8/layout/orgChart1"/>
    <dgm:cxn modelId="{D5BE9F2F-7C5C-4709-9618-DA362AF31C31}" type="presParOf" srcId="{4F926668-1071-45FD-98CC-14F6F95902E5}" destId="{9A36728E-99EE-4FFE-9BCF-785EEF43873A}" srcOrd="0" destOrd="0" presId="urn:microsoft.com/office/officeart/2005/8/layout/orgChart1"/>
    <dgm:cxn modelId="{2B828F79-ABE6-419D-903C-50790BE20627}" type="presParOf" srcId="{9A36728E-99EE-4FFE-9BCF-785EEF43873A}" destId="{70C8682F-020C-4327-B77B-73DA5F26A345}" srcOrd="0" destOrd="0" presId="urn:microsoft.com/office/officeart/2005/8/layout/orgChart1"/>
    <dgm:cxn modelId="{DE4DC466-068C-4D7B-AAB4-D1FCE94CF21F}" type="presParOf" srcId="{9A36728E-99EE-4FFE-9BCF-785EEF43873A}" destId="{FCE184A9-4832-4794-98ED-0560DB7B2098}" srcOrd="1" destOrd="0" presId="urn:microsoft.com/office/officeart/2005/8/layout/orgChart1"/>
    <dgm:cxn modelId="{C133DD49-BD22-4EA7-BF8F-2EF157554D73}" type="presParOf" srcId="{4F926668-1071-45FD-98CC-14F6F95902E5}" destId="{6F19513F-1E37-4B0D-93F6-A8E19D329C5F}" srcOrd="1" destOrd="0" presId="urn:microsoft.com/office/officeart/2005/8/layout/orgChart1"/>
    <dgm:cxn modelId="{FFEA3585-BC54-4968-AE30-5F69D181B4B4}" type="presParOf" srcId="{4F926668-1071-45FD-98CC-14F6F95902E5}" destId="{6D9AE569-B503-496D-A0F2-501565515006}" srcOrd="2" destOrd="0" presId="urn:microsoft.com/office/officeart/2005/8/layout/orgChart1"/>
    <dgm:cxn modelId="{E1F1A3E5-C0F7-4068-ABC9-E7CCE1791924}" type="presParOf" srcId="{C501F244-D49F-44A1-A808-889EDE5E3172}" destId="{D10FA0DA-F3E3-4F20-A74C-A40050CB0EA0}" srcOrd="8" destOrd="0" presId="urn:microsoft.com/office/officeart/2005/8/layout/orgChart1"/>
    <dgm:cxn modelId="{A4BB9DB6-C770-4EA9-81E5-B8339F6C74E7}" type="presParOf" srcId="{C501F244-D49F-44A1-A808-889EDE5E3172}" destId="{5EE3D2D6-11AC-45E8-B88A-89DE2C535676}" srcOrd="9" destOrd="0" presId="urn:microsoft.com/office/officeart/2005/8/layout/orgChart1"/>
    <dgm:cxn modelId="{B1D30B4B-C917-44FB-8187-A7739C48B4D0}" type="presParOf" srcId="{5EE3D2D6-11AC-45E8-B88A-89DE2C535676}" destId="{389EC758-EFE7-4361-8F8F-87208A80DA30}" srcOrd="0" destOrd="0" presId="urn:microsoft.com/office/officeart/2005/8/layout/orgChart1"/>
    <dgm:cxn modelId="{1DB23224-C9BB-4B67-B168-7A4E4CEBC8A6}" type="presParOf" srcId="{389EC758-EFE7-4361-8F8F-87208A80DA30}" destId="{8F50710B-D854-432C-B142-5A5658B56397}" srcOrd="0" destOrd="0" presId="urn:microsoft.com/office/officeart/2005/8/layout/orgChart1"/>
    <dgm:cxn modelId="{296147CE-3BAD-4170-A400-2BFA44FDE07D}" type="presParOf" srcId="{389EC758-EFE7-4361-8F8F-87208A80DA30}" destId="{B6333869-3A72-4073-8426-5353BA12560F}" srcOrd="1" destOrd="0" presId="urn:microsoft.com/office/officeart/2005/8/layout/orgChart1"/>
    <dgm:cxn modelId="{6AA02BB5-F2F9-4C40-8CF6-445C63DA0B0C}" type="presParOf" srcId="{5EE3D2D6-11AC-45E8-B88A-89DE2C535676}" destId="{6109C027-4034-44B1-97A9-17E3F44F4886}" srcOrd="1" destOrd="0" presId="urn:microsoft.com/office/officeart/2005/8/layout/orgChart1"/>
    <dgm:cxn modelId="{4E4D7D58-D3F2-4F93-9AA1-CE6E818A5BE3}" type="presParOf" srcId="{5EE3D2D6-11AC-45E8-B88A-89DE2C535676}" destId="{E4313D1B-45E0-4F56-B6B6-6BF2D2CA5FF9}" srcOrd="2" destOrd="0" presId="urn:microsoft.com/office/officeart/2005/8/layout/orgChart1"/>
    <dgm:cxn modelId="{E23E9772-E58D-412B-B6C0-1174847092B7}" type="presParOf" srcId="{C501F244-D49F-44A1-A808-889EDE5E3172}" destId="{471A50CF-69AD-48D0-B4BC-41D15FDEE684}" srcOrd="10" destOrd="0" presId="urn:microsoft.com/office/officeart/2005/8/layout/orgChart1"/>
    <dgm:cxn modelId="{2D29C825-FA0D-43C6-BD62-AF6B861AF84A}" type="presParOf" srcId="{C501F244-D49F-44A1-A808-889EDE5E3172}" destId="{D0E477FA-D3A5-473F-94D6-1E5F65EFCC4D}" srcOrd="11" destOrd="0" presId="urn:microsoft.com/office/officeart/2005/8/layout/orgChart1"/>
    <dgm:cxn modelId="{F5279C28-6F4C-4CEF-85BA-F77DD4FD60D1}" type="presParOf" srcId="{D0E477FA-D3A5-473F-94D6-1E5F65EFCC4D}" destId="{5564ACA4-A954-4B5E-ADAA-9F89A655F04B}" srcOrd="0" destOrd="0" presId="urn:microsoft.com/office/officeart/2005/8/layout/orgChart1"/>
    <dgm:cxn modelId="{187483FA-7C0E-499F-8A40-A134E1BBB5C9}" type="presParOf" srcId="{5564ACA4-A954-4B5E-ADAA-9F89A655F04B}" destId="{22E4AF1F-EC09-4B29-BA77-600429FE24B7}" srcOrd="0" destOrd="0" presId="urn:microsoft.com/office/officeart/2005/8/layout/orgChart1"/>
    <dgm:cxn modelId="{48FE96BB-525F-4CBE-A1F5-759649D6DAA4}" type="presParOf" srcId="{5564ACA4-A954-4B5E-ADAA-9F89A655F04B}" destId="{52807BE0-F052-4A9B-BEF5-1DA4598F6A01}" srcOrd="1" destOrd="0" presId="urn:microsoft.com/office/officeart/2005/8/layout/orgChart1"/>
    <dgm:cxn modelId="{DC12A0B4-BD36-4E12-82C1-7CC58A65A41E}" type="presParOf" srcId="{D0E477FA-D3A5-473F-94D6-1E5F65EFCC4D}" destId="{C2AD98DB-A91C-4797-9806-D11EF581D7CB}" srcOrd="1" destOrd="0" presId="urn:microsoft.com/office/officeart/2005/8/layout/orgChart1"/>
    <dgm:cxn modelId="{8A2D445B-4267-4DF1-A57C-EA1DF31E70DD}" type="presParOf" srcId="{D0E477FA-D3A5-473F-94D6-1E5F65EFCC4D}" destId="{DE643532-8795-4440-9E4F-07F58EC66BBD}" srcOrd="2" destOrd="0" presId="urn:microsoft.com/office/officeart/2005/8/layout/orgChart1"/>
    <dgm:cxn modelId="{E7EC645C-0A74-44AA-8519-2A5EE7380CBF}" type="presParOf" srcId="{C501F244-D49F-44A1-A808-889EDE5E3172}" destId="{8C2AAF39-D5FE-4BBA-A909-9D3D85DC09CA}" srcOrd="12" destOrd="0" presId="urn:microsoft.com/office/officeart/2005/8/layout/orgChart1"/>
    <dgm:cxn modelId="{EE46410D-B072-45D6-8BAE-897D008F21FB}" type="presParOf" srcId="{C501F244-D49F-44A1-A808-889EDE5E3172}" destId="{6D284DF6-5C0E-41C1-B194-2BBB285F55C1}" srcOrd="13" destOrd="0" presId="urn:microsoft.com/office/officeart/2005/8/layout/orgChart1"/>
    <dgm:cxn modelId="{B37439B3-8D38-4A9E-8582-6F3AEFC7F28A}" type="presParOf" srcId="{6D284DF6-5C0E-41C1-B194-2BBB285F55C1}" destId="{729A0182-718C-4EA0-A0AE-FA0CB35DF6F3}" srcOrd="0" destOrd="0" presId="urn:microsoft.com/office/officeart/2005/8/layout/orgChart1"/>
    <dgm:cxn modelId="{A5A5E32E-876D-416C-8AD1-03F6850071EC}" type="presParOf" srcId="{729A0182-718C-4EA0-A0AE-FA0CB35DF6F3}" destId="{8FB023E5-EB56-4DB0-AC7D-48FBCFC63649}" srcOrd="0" destOrd="0" presId="urn:microsoft.com/office/officeart/2005/8/layout/orgChart1"/>
    <dgm:cxn modelId="{F46C9C6F-E725-4749-A2C1-C24FCC4AC943}" type="presParOf" srcId="{729A0182-718C-4EA0-A0AE-FA0CB35DF6F3}" destId="{55D42CCB-02F4-40EF-80D9-C923821E8CB9}" srcOrd="1" destOrd="0" presId="urn:microsoft.com/office/officeart/2005/8/layout/orgChart1"/>
    <dgm:cxn modelId="{82A7C84B-9693-4B5E-A115-D6A5571A4B90}" type="presParOf" srcId="{6D284DF6-5C0E-41C1-B194-2BBB285F55C1}" destId="{F43DC6E5-1399-4014-BF61-5CFD458808E5}" srcOrd="1" destOrd="0" presId="urn:microsoft.com/office/officeart/2005/8/layout/orgChart1"/>
    <dgm:cxn modelId="{99DD7FFA-20B1-44E7-A0B1-721C2F8FF91A}" type="presParOf" srcId="{F43DC6E5-1399-4014-BF61-5CFD458808E5}" destId="{5BC06E25-FA05-42BF-9001-C9EF9582F817}" srcOrd="0" destOrd="0" presId="urn:microsoft.com/office/officeart/2005/8/layout/orgChart1"/>
    <dgm:cxn modelId="{944CAB9B-A695-4455-AD7B-E1C8F03C0E77}" type="presParOf" srcId="{F43DC6E5-1399-4014-BF61-5CFD458808E5}" destId="{2EC36B25-0B02-463C-8D3C-A9FE36715EDF}" srcOrd="1" destOrd="0" presId="urn:microsoft.com/office/officeart/2005/8/layout/orgChart1"/>
    <dgm:cxn modelId="{431659C6-3AB0-43E9-9B9C-F71E0001F036}" type="presParOf" srcId="{2EC36B25-0B02-463C-8D3C-A9FE36715EDF}" destId="{A4E1A3B6-F702-4251-99D5-E024EA3842FF}" srcOrd="0" destOrd="0" presId="urn:microsoft.com/office/officeart/2005/8/layout/orgChart1"/>
    <dgm:cxn modelId="{CA6F87CF-6FCA-43A1-BFD7-7821AA737E82}" type="presParOf" srcId="{A4E1A3B6-F702-4251-99D5-E024EA3842FF}" destId="{36094482-39E2-4078-A78A-DA545DC81E1A}" srcOrd="0" destOrd="0" presId="urn:microsoft.com/office/officeart/2005/8/layout/orgChart1"/>
    <dgm:cxn modelId="{F6657F78-57F1-4924-9B77-93657B3DB7DF}" type="presParOf" srcId="{A4E1A3B6-F702-4251-99D5-E024EA3842FF}" destId="{8F4CF008-0462-4329-950C-9FA6803D621D}" srcOrd="1" destOrd="0" presId="urn:microsoft.com/office/officeart/2005/8/layout/orgChart1"/>
    <dgm:cxn modelId="{F01B7242-AE56-4D87-BEE3-22F725D0D5B1}" type="presParOf" srcId="{2EC36B25-0B02-463C-8D3C-A9FE36715EDF}" destId="{F4970502-D61C-4183-B4FF-03E0A547CF86}" srcOrd="1" destOrd="0" presId="urn:microsoft.com/office/officeart/2005/8/layout/orgChart1"/>
    <dgm:cxn modelId="{4BAF4AF3-63B2-4528-829D-877C1F9DFA1D}" type="presParOf" srcId="{F4970502-D61C-4183-B4FF-03E0A547CF86}" destId="{C8F9D758-CFBD-424D-B2D8-462005E90621}" srcOrd="0" destOrd="0" presId="urn:microsoft.com/office/officeart/2005/8/layout/orgChart1"/>
    <dgm:cxn modelId="{11AF6035-5830-43CE-9F78-A839B9EC72D8}" type="presParOf" srcId="{F4970502-D61C-4183-B4FF-03E0A547CF86}" destId="{74AE1E44-F8DB-4FC9-8751-7E24EE440F21}" srcOrd="1" destOrd="0" presId="urn:microsoft.com/office/officeart/2005/8/layout/orgChart1"/>
    <dgm:cxn modelId="{D25BE78A-D375-4436-889F-D988A3F42602}" type="presParOf" srcId="{74AE1E44-F8DB-4FC9-8751-7E24EE440F21}" destId="{0D69FA99-13D0-45F5-9323-E676B2CAD02F}" srcOrd="0" destOrd="0" presId="urn:microsoft.com/office/officeart/2005/8/layout/orgChart1"/>
    <dgm:cxn modelId="{80B38FB8-49DD-492F-86E9-B09FD3C26890}" type="presParOf" srcId="{0D69FA99-13D0-45F5-9323-E676B2CAD02F}" destId="{E2DEACFD-5946-4979-AD2E-86C2BF4CAEA8}" srcOrd="0" destOrd="0" presId="urn:microsoft.com/office/officeart/2005/8/layout/orgChart1"/>
    <dgm:cxn modelId="{DC45EF81-17D6-47BF-BD38-E44EE948510E}" type="presParOf" srcId="{0D69FA99-13D0-45F5-9323-E676B2CAD02F}" destId="{A855404C-DEA2-4347-AF95-192911D2149D}" srcOrd="1" destOrd="0" presId="urn:microsoft.com/office/officeart/2005/8/layout/orgChart1"/>
    <dgm:cxn modelId="{EEA23F99-44E2-41FA-8C28-F5564EE79824}" type="presParOf" srcId="{74AE1E44-F8DB-4FC9-8751-7E24EE440F21}" destId="{0B305A67-460C-4D35-8B02-DDAA70A8B37F}" srcOrd="1" destOrd="0" presId="urn:microsoft.com/office/officeart/2005/8/layout/orgChart1"/>
    <dgm:cxn modelId="{4F69A8F2-915F-4714-8873-05DAB66D8DDB}" type="presParOf" srcId="{74AE1E44-F8DB-4FC9-8751-7E24EE440F21}" destId="{A583EB13-935C-42E8-B025-6120E9B1E6FF}" srcOrd="2" destOrd="0" presId="urn:microsoft.com/office/officeart/2005/8/layout/orgChart1"/>
    <dgm:cxn modelId="{9A60CC58-F466-47A1-A8DD-522F4E81AA00}" type="presParOf" srcId="{F4970502-D61C-4183-B4FF-03E0A547CF86}" destId="{B2832E71-C276-4718-85A2-1030DA23DD76}" srcOrd="2" destOrd="0" presId="urn:microsoft.com/office/officeart/2005/8/layout/orgChart1"/>
    <dgm:cxn modelId="{8AC2D5DB-CEDD-4E34-AAD2-F7E409689414}" type="presParOf" srcId="{F4970502-D61C-4183-B4FF-03E0A547CF86}" destId="{8EDC03A4-AC92-4DBB-898B-A83EF9EEF6D6}" srcOrd="3" destOrd="0" presId="urn:microsoft.com/office/officeart/2005/8/layout/orgChart1"/>
    <dgm:cxn modelId="{45F18BAD-4854-4597-AFA3-D2EA3280D93C}" type="presParOf" srcId="{8EDC03A4-AC92-4DBB-898B-A83EF9EEF6D6}" destId="{699EE321-0E30-43C9-83DD-5FE2BC24EA83}" srcOrd="0" destOrd="0" presId="urn:microsoft.com/office/officeart/2005/8/layout/orgChart1"/>
    <dgm:cxn modelId="{EF3CF83A-5C6C-494B-B0F1-23E1413E0B75}" type="presParOf" srcId="{699EE321-0E30-43C9-83DD-5FE2BC24EA83}" destId="{F41863BC-5591-4DDC-9F55-1C6718246E1A}" srcOrd="0" destOrd="0" presId="urn:microsoft.com/office/officeart/2005/8/layout/orgChart1"/>
    <dgm:cxn modelId="{80EAAA68-F110-4655-94C9-D3FDF0DAA2FC}" type="presParOf" srcId="{699EE321-0E30-43C9-83DD-5FE2BC24EA83}" destId="{87607EFC-9826-4F5C-86AF-ECC40021F05A}" srcOrd="1" destOrd="0" presId="urn:microsoft.com/office/officeart/2005/8/layout/orgChart1"/>
    <dgm:cxn modelId="{016E9CB6-A91C-4BDE-B503-2FE4D79E999B}" type="presParOf" srcId="{8EDC03A4-AC92-4DBB-898B-A83EF9EEF6D6}" destId="{2EE97A60-76B9-4B89-BE50-27A68D40C8A6}" srcOrd="1" destOrd="0" presId="urn:microsoft.com/office/officeart/2005/8/layout/orgChart1"/>
    <dgm:cxn modelId="{8EDB2189-898A-4A63-BCAC-F41050F814D4}" type="presParOf" srcId="{8EDC03A4-AC92-4DBB-898B-A83EF9EEF6D6}" destId="{E3C7707B-6591-44AF-95AF-3047887BFF6A}" srcOrd="2" destOrd="0" presId="urn:microsoft.com/office/officeart/2005/8/layout/orgChart1"/>
    <dgm:cxn modelId="{C59F4366-6E61-425B-9F2E-1964708968B8}" type="presParOf" srcId="{2EC36B25-0B02-463C-8D3C-A9FE36715EDF}" destId="{A7399CFE-CCC9-4767-AAF9-6A22EC1BF1D1}" srcOrd="2" destOrd="0" presId="urn:microsoft.com/office/officeart/2005/8/layout/orgChart1"/>
    <dgm:cxn modelId="{9DD89189-BA88-44B2-A3EF-C69F792BF485}" type="presParOf" srcId="{F43DC6E5-1399-4014-BF61-5CFD458808E5}" destId="{D5390D48-3000-4075-8284-B197EC5E6FC3}" srcOrd="2" destOrd="0" presId="urn:microsoft.com/office/officeart/2005/8/layout/orgChart1"/>
    <dgm:cxn modelId="{2A13C760-A957-46D3-BEF8-B3C9F329E38B}" type="presParOf" srcId="{F43DC6E5-1399-4014-BF61-5CFD458808E5}" destId="{1834A2F6-90EA-43EE-BFF2-2BDB13DB7B49}" srcOrd="3" destOrd="0" presId="urn:microsoft.com/office/officeart/2005/8/layout/orgChart1"/>
    <dgm:cxn modelId="{3DD50D61-3AF3-437E-9234-5358D5DEFFD7}" type="presParOf" srcId="{1834A2F6-90EA-43EE-BFF2-2BDB13DB7B49}" destId="{C7C4BA03-B12C-4D8F-BF6F-7AB5FE961A64}" srcOrd="0" destOrd="0" presId="urn:microsoft.com/office/officeart/2005/8/layout/orgChart1"/>
    <dgm:cxn modelId="{5279F657-5665-4380-8D32-87A4CA631BCE}" type="presParOf" srcId="{C7C4BA03-B12C-4D8F-BF6F-7AB5FE961A64}" destId="{1F942FE6-D7C4-47AC-93D3-9870E833120E}" srcOrd="0" destOrd="0" presId="urn:microsoft.com/office/officeart/2005/8/layout/orgChart1"/>
    <dgm:cxn modelId="{13F84CF1-36D3-49D6-8987-08519F8F4A26}" type="presParOf" srcId="{C7C4BA03-B12C-4D8F-BF6F-7AB5FE961A64}" destId="{596FB773-A107-4D61-840B-135C10C4AA57}" srcOrd="1" destOrd="0" presId="urn:microsoft.com/office/officeart/2005/8/layout/orgChart1"/>
    <dgm:cxn modelId="{5FC797F2-6D76-4616-8990-035A509DA602}" type="presParOf" srcId="{1834A2F6-90EA-43EE-BFF2-2BDB13DB7B49}" destId="{A15C3709-0BBB-4150-9FAF-D9679AF3787B}" srcOrd="1" destOrd="0" presId="urn:microsoft.com/office/officeart/2005/8/layout/orgChart1"/>
    <dgm:cxn modelId="{4CAAC3EE-9F86-4593-B1CA-F28586FCEDC0}" type="presParOf" srcId="{A15C3709-0BBB-4150-9FAF-D9679AF3787B}" destId="{976B2A83-307F-418A-B0D2-FACBC8CA5F60}" srcOrd="0" destOrd="0" presId="urn:microsoft.com/office/officeart/2005/8/layout/orgChart1"/>
    <dgm:cxn modelId="{B3179069-BFE1-490D-AACA-D60F99832C75}" type="presParOf" srcId="{A15C3709-0BBB-4150-9FAF-D9679AF3787B}" destId="{BA06DDAE-1856-457E-96F1-1CC9759AFC13}" srcOrd="1" destOrd="0" presId="urn:microsoft.com/office/officeart/2005/8/layout/orgChart1"/>
    <dgm:cxn modelId="{B617DC3B-8D58-4C53-BFC6-60C227DE01D5}" type="presParOf" srcId="{BA06DDAE-1856-457E-96F1-1CC9759AFC13}" destId="{EF222736-DC36-4C16-9EF4-855CE78E43D0}" srcOrd="0" destOrd="0" presId="urn:microsoft.com/office/officeart/2005/8/layout/orgChart1"/>
    <dgm:cxn modelId="{B234DF3E-1F25-4A7F-A1A0-2A27C35A98EE}" type="presParOf" srcId="{EF222736-DC36-4C16-9EF4-855CE78E43D0}" destId="{F37D82A7-52CA-4233-B1BB-4AE39D484CBD}" srcOrd="0" destOrd="0" presId="urn:microsoft.com/office/officeart/2005/8/layout/orgChart1"/>
    <dgm:cxn modelId="{FED2470D-34E8-4ADA-B603-C58075285B9F}" type="presParOf" srcId="{EF222736-DC36-4C16-9EF4-855CE78E43D0}" destId="{8B2C5C65-49A8-4968-B3D9-F7CADDD0B079}" srcOrd="1" destOrd="0" presId="urn:microsoft.com/office/officeart/2005/8/layout/orgChart1"/>
    <dgm:cxn modelId="{91A6125B-1E11-4375-887A-F1E006042069}" type="presParOf" srcId="{BA06DDAE-1856-457E-96F1-1CC9759AFC13}" destId="{E7A9FBA6-6FDD-4821-AC5E-1D7CF376BCF5}" srcOrd="1" destOrd="0" presId="urn:microsoft.com/office/officeart/2005/8/layout/orgChart1"/>
    <dgm:cxn modelId="{1E6CDCDD-30EA-4A5F-86FE-780B0FFF2B65}" type="presParOf" srcId="{BA06DDAE-1856-457E-96F1-1CC9759AFC13}" destId="{714ADA91-B38C-43BB-95BF-9E365175D93C}" srcOrd="2" destOrd="0" presId="urn:microsoft.com/office/officeart/2005/8/layout/orgChart1"/>
    <dgm:cxn modelId="{63322BC6-96FB-4C47-8BFA-2E8D0B7EF3D2}" type="presParOf" srcId="{A15C3709-0BBB-4150-9FAF-D9679AF3787B}" destId="{0E900F28-101B-45D1-83DF-CFA780C6C4A0}" srcOrd="2" destOrd="0" presId="urn:microsoft.com/office/officeart/2005/8/layout/orgChart1"/>
    <dgm:cxn modelId="{76BB7D1F-7458-45D6-85C3-3DF35207CC19}" type="presParOf" srcId="{A15C3709-0BBB-4150-9FAF-D9679AF3787B}" destId="{E699E698-5636-4BF0-B1B5-86699C97234B}" srcOrd="3" destOrd="0" presId="urn:microsoft.com/office/officeart/2005/8/layout/orgChart1"/>
    <dgm:cxn modelId="{0C0B4DA9-8830-45DC-990F-6BD5EC579F76}" type="presParOf" srcId="{E699E698-5636-4BF0-B1B5-86699C97234B}" destId="{C75C3B06-E747-4E25-B3EE-A8AF228BB441}" srcOrd="0" destOrd="0" presId="urn:microsoft.com/office/officeart/2005/8/layout/orgChart1"/>
    <dgm:cxn modelId="{712B55D8-D7DE-4AF3-AB40-2EA2E22B42C8}" type="presParOf" srcId="{C75C3B06-E747-4E25-B3EE-A8AF228BB441}" destId="{2C35EBA6-F771-4CF1-B2A6-A6E2B9B8B122}" srcOrd="0" destOrd="0" presId="urn:microsoft.com/office/officeart/2005/8/layout/orgChart1"/>
    <dgm:cxn modelId="{7DAE3618-A7B5-4149-96C5-108D0266526B}" type="presParOf" srcId="{C75C3B06-E747-4E25-B3EE-A8AF228BB441}" destId="{1815D6EC-AA80-437D-8545-DFE5C025F79B}" srcOrd="1" destOrd="0" presId="urn:microsoft.com/office/officeart/2005/8/layout/orgChart1"/>
    <dgm:cxn modelId="{03350241-FFC2-4FDA-A93C-C02722AC2FD1}" type="presParOf" srcId="{E699E698-5636-4BF0-B1B5-86699C97234B}" destId="{4A34F9D5-4EE2-4E08-809B-086E8A0AD14E}" srcOrd="1" destOrd="0" presId="urn:microsoft.com/office/officeart/2005/8/layout/orgChart1"/>
    <dgm:cxn modelId="{07008C29-6615-4221-A81F-EAD8838C08EF}" type="presParOf" srcId="{E699E698-5636-4BF0-B1B5-86699C97234B}" destId="{D05301BA-547B-4D4C-A7EE-791867715B1E}" srcOrd="2" destOrd="0" presId="urn:microsoft.com/office/officeart/2005/8/layout/orgChart1"/>
    <dgm:cxn modelId="{5C0DC8BB-1EF5-4EF1-80FA-ED0606054A39}" type="presParOf" srcId="{1834A2F6-90EA-43EE-BFF2-2BDB13DB7B49}" destId="{FFD4388E-9F9F-464F-8A30-463835142F86}" srcOrd="2" destOrd="0" presId="urn:microsoft.com/office/officeart/2005/8/layout/orgChart1"/>
    <dgm:cxn modelId="{1C4A31A1-71D2-4DB4-A6E7-CEA133175678}" type="presParOf" srcId="{6D284DF6-5C0E-41C1-B194-2BBB285F55C1}" destId="{F370CDEC-C260-4DE4-B6EC-DB92E22CC87D}" srcOrd="2" destOrd="0" presId="urn:microsoft.com/office/officeart/2005/8/layout/orgChart1"/>
    <dgm:cxn modelId="{2E045D18-763B-4A20-9948-33B4FE59B02E}" type="presParOf" srcId="{C501F244-D49F-44A1-A808-889EDE5E3172}" destId="{247C52FA-E7A1-4109-87D6-411EC7B83FD3}" srcOrd="14" destOrd="0" presId="urn:microsoft.com/office/officeart/2005/8/layout/orgChart1"/>
    <dgm:cxn modelId="{8244A670-1333-4B3D-A766-3B2C8482B044}" type="presParOf" srcId="{C501F244-D49F-44A1-A808-889EDE5E3172}" destId="{CA7B3ED6-2350-476C-A0EA-DF8266099605}" srcOrd="15" destOrd="0" presId="urn:microsoft.com/office/officeart/2005/8/layout/orgChart1"/>
    <dgm:cxn modelId="{D238B546-694C-45BC-A91A-BB153EECADCE}" type="presParOf" srcId="{CA7B3ED6-2350-476C-A0EA-DF8266099605}" destId="{EFBE22CA-2894-4BC3-9EA2-B2BDD0A8B085}" srcOrd="0" destOrd="0" presId="urn:microsoft.com/office/officeart/2005/8/layout/orgChart1"/>
    <dgm:cxn modelId="{D1F76CAB-CE1A-4178-9B1B-953C7D5AA3D5}" type="presParOf" srcId="{EFBE22CA-2894-4BC3-9EA2-B2BDD0A8B085}" destId="{776143D7-E290-4536-B274-E86C0B9C407A}" srcOrd="0" destOrd="0" presId="urn:microsoft.com/office/officeart/2005/8/layout/orgChart1"/>
    <dgm:cxn modelId="{1421BF82-648E-4C53-9B38-1B805E91DA97}" type="presParOf" srcId="{EFBE22CA-2894-4BC3-9EA2-B2BDD0A8B085}" destId="{74D0F22F-68B6-4AED-924A-9D467FA5B323}" srcOrd="1" destOrd="0" presId="urn:microsoft.com/office/officeart/2005/8/layout/orgChart1"/>
    <dgm:cxn modelId="{939557A2-39C6-4D82-A282-CBC06E36CB72}" type="presParOf" srcId="{CA7B3ED6-2350-476C-A0EA-DF8266099605}" destId="{E0EC9B4C-6F44-4518-9650-35873FAF75A5}" srcOrd="1" destOrd="0" presId="urn:microsoft.com/office/officeart/2005/8/layout/orgChart1"/>
    <dgm:cxn modelId="{7C0ACD43-9188-4284-987E-75ADE1D14B8B}" type="presParOf" srcId="{E0EC9B4C-6F44-4518-9650-35873FAF75A5}" destId="{1F66242E-3C94-46F4-AA27-916071E4C84D}" srcOrd="0" destOrd="0" presId="urn:microsoft.com/office/officeart/2005/8/layout/orgChart1"/>
    <dgm:cxn modelId="{6B831DBF-2E63-4746-9F60-2A1C14344B69}" type="presParOf" srcId="{E0EC9B4C-6F44-4518-9650-35873FAF75A5}" destId="{89AD54C4-98DD-4046-B36D-D043D672C511}" srcOrd="1" destOrd="0" presId="urn:microsoft.com/office/officeart/2005/8/layout/orgChart1"/>
    <dgm:cxn modelId="{AAAFB6ED-980F-4044-AB18-1C6BD92FA2EE}" type="presParOf" srcId="{89AD54C4-98DD-4046-B36D-D043D672C511}" destId="{AE756525-A918-429F-B7DF-FED08F2E87DB}" srcOrd="0" destOrd="0" presId="urn:microsoft.com/office/officeart/2005/8/layout/orgChart1"/>
    <dgm:cxn modelId="{BF76FD35-E897-4D71-8F17-7DF5FB26ACD3}" type="presParOf" srcId="{AE756525-A918-429F-B7DF-FED08F2E87DB}" destId="{61DCF1B4-2FDD-4833-8F25-CE086634202B}" srcOrd="0" destOrd="0" presId="urn:microsoft.com/office/officeart/2005/8/layout/orgChart1"/>
    <dgm:cxn modelId="{7670203F-9DB7-4A44-9A09-7389564F6383}" type="presParOf" srcId="{AE756525-A918-429F-B7DF-FED08F2E87DB}" destId="{A93BC0F6-6120-4D75-8039-CB7CB91A750C}" srcOrd="1" destOrd="0" presId="urn:microsoft.com/office/officeart/2005/8/layout/orgChart1"/>
    <dgm:cxn modelId="{56EC57B4-ECAE-4EA3-BA80-49822C80CA87}" type="presParOf" srcId="{89AD54C4-98DD-4046-B36D-D043D672C511}" destId="{494B22E3-0DEF-4A44-9A26-A9B20950B479}" srcOrd="1" destOrd="0" presId="urn:microsoft.com/office/officeart/2005/8/layout/orgChart1"/>
    <dgm:cxn modelId="{9D9FE979-8ECA-4A52-B7AB-B83B66595DCB}" type="presParOf" srcId="{89AD54C4-98DD-4046-B36D-D043D672C511}" destId="{C223F2B2-3127-4A63-8D8D-A621CAF072B3}" srcOrd="2" destOrd="0" presId="urn:microsoft.com/office/officeart/2005/8/layout/orgChart1"/>
    <dgm:cxn modelId="{508B0AA2-BFD7-42EB-A420-CF42E0A08876}" type="presParOf" srcId="{E0EC9B4C-6F44-4518-9650-35873FAF75A5}" destId="{662B2063-4A95-4241-A4A3-8191301E3D16}" srcOrd="2" destOrd="0" presId="urn:microsoft.com/office/officeart/2005/8/layout/orgChart1"/>
    <dgm:cxn modelId="{0F22618A-38EA-497C-AC6A-86BEBEAE05A1}" type="presParOf" srcId="{E0EC9B4C-6F44-4518-9650-35873FAF75A5}" destId="{4D28AFE1-5779-400C-9EC6-D4219DF737E1}" srcOrd="3" destOrd="0" presId="urn:microsoft.com/office/officeart/2005/8/layout/orgChart1"/>
    <dgm:cxn modelId="{C714380F-D7F1-451B-BD70-AA9E2941E6C0}" type="presParOf" srcId="{4D28AFE1-5779-400C-9EC6-D4219DF737E1}" destId="{A2438BFE-FF04-4BC4-B3E7-D7BBCE23601E}" srcOrd="0" destOrd="0" presId="urn:microsoft.com/office/officeart/2005/8/layout/orgChart1"/>
    <dgm:cxn modelId="{3737EE69-62B7-4856-A7D4-895CE0BDC19B}" type="presParOf" srcId="{A2438BFE-FF04-4BC4-B3E7-D7BBCE23601E}" destId="{E852E1CA-74C0-4978-A8D9-72ADDB02D191}" srcOrd="0" destOrd="0" presId="urn:microsoft.com/office/officeart/2005/8/layout/orgChart1"/>
    <dgm:cxn modelId="{AB35F60C-4763-4EA6-B707-1D2410FA6AA3}" type="presParOf" srcId="{A2438BFE-FF04-4BC4-B3E7-D7BBCE23601E}" destId="{658F5D77-AE7D-43E0-B250-A0593B3F00BE}" srcOrd="1" destOrd="0" presId="urn:microsoft.com/office/officeart/2005/8/layout/orgChart1"/>
    <dgm:cxn modelId="{5B009259-3EFF-40D0-914D-A02A0A0F27EF}" type="presParOf" srcId="{4D28AFE1-5779-400C-9EC6-D4219DF737E1}" destId="{65CB0881-92BE-4664-9A5C-3C13C0C21A43}" srcOrd="1" destOrd="0" presId="urn:microsoft.com/office/officeart/2005/8/layout/orgChart1"/>
    <dgm:cxn modelId="{12566E76-EE47-46EC-8F13-BD4F1B933217}" type="presParOf" srcId="{4D28AFE1-5779-400C-9EC6-D4219DF737E1}" destId="{91DA9836-2DB5-4F4B-BE76-C55D331D50E5}" srcOrd="2" destOrd="0" presId="urn:microsoft.com/office/officeart/2005/8/layout/orgChart1"/>
    <dgm:cxn modelId="{DC6B7470-9CDE-4364-B77E-9B7713B60966}" type="presParOf" srcId="{CA7B3ED6-2350-476C-A0EA-DF8266099605}" destId="{9662F121-ABAA-41C1-A717-8F9FD6D67CBB}" srcOrd="2" destOrd="0" presId="urn:microsoft.com/office/officeart/2005/8/layout/orgChart1"/>
    <dgm:cxn modelId="{B06C2992-375D-40D7-8FBE-DFD3E86E0AD0}" type="presParOf" srcId="{C501F244-D49F-44A1-A808-889EDE5E3172}" destId="{593D25BE-2B68-48AC-AF5F-4C772E885F42}" srcOrd="16" destOrd="0" presId="urn:microsoft.com/office/officeart/2005/8/layout/orgChart1"/>
    <dgm:cxn modelId="{1D8C4A67-6A68-4160-8C8F-898E9E77B451}" type="presParOf" srcId="{C501F244-D49F-44A1-A808-889EDE5E3172}" destId="{CDE9114E-9CD7-4587-B5A7-55E55968DC27}" srcOrd="17" destOrd="0" presId="urn:microsoft.com/office/officeart/2005/8/layout/orgChart1"/>
    <dgm:cxn modelId="{2185CBE0-9F35-436C-A34A-97B2B3EF63D1}" type="presParOf" srcId="{CDE9114E-9CD7-4587-B5A7-55E55968DC27}" destId="{2E4A510F-E692-41F7-83F9-68EAE0D8B59A}" srcOrd="0" destOrd="0" presId="urn:microsoft.com/office/officeart/2005/8/layout/orgChart1"/>
    <dgm:cxn modelId="{BEE59B9C-ECBF-4F13-8150-896B6C893484}" type="presParOf" srcId="{2E4A510F-E692-41F7-83F9-68EAE0D8B59A}" destId="{E079AFA3-3BEA-4703-B4DC-C7A6B822E720}" srcOrd="0" destOrd="0" presId="urn:microsoft.com/office/officeart/2005/8/layout/orgChart1"/>
    <dgm:cxn modelId="{50A22F64-51A9-4C00-8D5A-EDFBC140310C}" type="presParOf" srcId="{2E4A510F-E692-41F7-83F9-68EAE0D8B59A}" destId="{E5D742AB-758D-400F-B24E-D771B256C865}" srcOrd="1" destOrd="0" presId="urn:microsoft.com/office/officeart/2005/8/layout/orgChart1"/>
    <dgm:cxn modelId="{9A4C2390-0DCF-431D-8FC5-ADB7F02CE9A5}" type="presParOf" srcId="{CDE9114E-9CD7-4587-B5A7-55E55968DC27}" destId="{C74B8DC8-F8C2-4388-A7D4-AC44F221148B}" srcOrd="1" destOrd="0" presId="urn:microsoft.com/office/officeart/2005/8/layout/orgChart1"/>
    <dgm:cxn modelId="{0AFA6AA1-1DDC-4620-8357-4F78539E2C41}" type="presParOf" srcId="{C74B8DC8-F8C2-4388-A7D4-AC44F221148B}" destId="{F001EE97-9DFA-4BD1-8A1D-DDF16E0E54E1}" srcOrd="0" destOrd="0" presId="urn:microsoft.com/office/officeart/2005/8/layout/orgChart1"/>
    <dgm:cxn modelId="{F1B2FF3D-0E74-4ACE-AFA1-D65D485F00FB}" type="presParOf" srcId="{C74B8DC8-F8C2-4388-A7D4-AC44F221148B}" destId="{9836C3AD-7265-4EB5-865D-297F678CC6BB}" srcOrd="1" destOrd="0" presId="urn:microsoft.com/office/officeart/2005/8/layout/orgChart1"/>
    <dgm:cxn modelId="{670B09C7-C36A-4958-98ED-DAD9EC08E7EB}" type="presParOf" srcId="{9836C3AD-7265-4EB5-865D-297F678CC6BB}" destId="{7C2DB770-F52C-4C86-87FF-72D703385153}" srcOrd="0" destOrd="0" presId="urn:microsoft.com/office/officeart/2005/8/layout/orgChart1"/>
    <dgm:cxn modelId="{25A1BCF3-21F7-4448-86B2-13FB25A887D4}" type="presParOf" srcId="{7C2DB770-F52C-4C86-87FF-72D703385153}" destId="{C93E1AE1-1F1A-463F-9457-F6EDD3F9A79D}" srcOrd="0" destOrd="0" presId="urn:microsoft.com/office/officeart/2005/8/layout/orgChart1"/>
    <dgm:cxn modelId="{E6DA74C9-DE35-4654-A583-16121F607A8D}" type="presParOf" srcId="{7C2DB770-F52C-4C86-87FF-72D703385153}" destId="{09D0B633-A6A7-4143-842D-9581AD99EE55}" srcOrd="1" destOrd="0" presId="urn:microsoft.com/office/officeart/2005/8/layout/orgChart1"/>
    <dgm:cxn modelId="{E615FBA8-BA24-4EAD-951E-74355D3834B7}" type="presParOf" srcId="{9836C3AD-7265-4EB5-865D-297F678CC6BB}" destId="{715EBE07-B70D-4388-BC42-8845BC57AD5D}" srcOrd="1" destOrd="0" presId="urn:microsoft.com/office/officeart/2005/8/layout/orgChart1"/>
    <dgm:cxn modelId="{23FA5807-B27D-42F5-AF3C-983CFF3AA11E}" type="presParOf" srcId="{9836C3AD-7265-4EB5-865D-297F678CC6BB}" destId="{EA10987D-7C2A-4184-B25A-06C9DB33D9F0}" srcOrd="2" destOrd="0" presId="urn:microsoft.com/office/officeart/2005/8/layout/orgChart1"/>
    <dgm:cxn modelId="{89E817A0-EE31-4B88-93D1-5EDB9A9CC516}" type="presParOf" srcId="{CDE9114E-9CD7-4587-B5A7-55E55968DC27}" destId="{17B8FF0E-5645-42DC-BEC2-3F7E96CC49A5}" srcOrd="2" destOrd="0" presId="urn:microsoft.com/office/officeart/2005/8/layout/orgChart1"/>
    <dgm:cxn modelId="{74687F2B-FDE0-4E6A-8AF5-A4D045E713DA}" type="presParOf" srcId="{3E167D30-4C9E-4F73-8808-7C8E24F3A76F}" destId="{DCAEC74F-D648-400A-9822-B28D3AF7B39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32103C-0F87-4DAC-B98B-D186530523F8}">
      <dsp:nvSpPr>
        <dsp:cNvPr id="0" name=""/>
        <dsp:cNvSpPr/>
      </dsp:nvSpPr>
      <dsp:spPr>
        <a:xfrm>
          <a:off x="5175" y="0"/>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a:ea typeface="+mn-ea"/>
              <a:cs typeface="+mn-cs"/>
            </a:rPr>
            <a:t>User Interface (UI)</a:t>
          </a:r>
        </a:p>
      </dsp:txBody>
      <dsp:txXfrm>
        <a:off x="14483" y="9308"/>
        <a:ext cx="5275571" cy="299199"/>
      </dsp:txXfrm>
    </dsp:sp>
    <dsp:sp modelId="{21C6B563-2F65-4AFF-978A-797FBB082CE1}">
      <dsp:nvSpPr>
        <dsp:cNvPr id="0" name=""/>
        <dsp:cNvSpPr/>
      </dsp:nvSpPr>
      <dsp:spPr>
        <a:xfrm>
          <a:off x="2587" y="402201"/>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a:ea typeface="+mn-ea"/>
              <a:cs typeface="+mn-cs"/>
            </a:rPr>
            <a:t>Services</a:t>
          </a:r>
        </a:p>
      </dsp:txBody>
      <dsp:txXfrm>
        <a:off x="11895" y="411509"/>
        <a:ext cx="5275571" cy="299199"/>
      </dsp:txXfrm>
    </dsp:sp>
    <dsp:sp modelId="{2A3F7D5C-FDA8-4E3E-9025-DA533664CBDA}">
      <dsp:nvSpPr>
        <dsp:cNvPr id="0" name=""/>
        <dsp:cNvSpPr/>
      </dsp:nvSpPr>
      <dsp:spPr>
        <a:xfrm>
          <a:off x="2587" y="804062"/>
          <a:ext cx="5294187" cy="317815"/>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solidFill>
                <a:sysClr val="window" lastClr="FFFFFF"/>
              </a:solidFill>
              <a:latin typeface="Calibri" panose="020F0502020204030204"/>
              <a:ea typeface="+mn-ea"/>
              <a:cs typeface="+mn-cs"/>
            </a:rPr>
            <a:t>Sub Systems</a:t>
          </a:r>
        </a:p>
      </dsp:txBody>
      <dsp:txXfrm>
        <a:off x="11895" y="813370"/>
        <a:ext cx="5275571" cy="2991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5637C3-01EC-41EC-8524-AB43725CED35}">
      <dsp:nvSpPr>
        <dsp:cNvPr id="0" name=""/>
        <dsp:cNvSpPr/>
      </dsp:nvSpPr>
      <dsp:spPr>
        <a:xfrm>
          <a:off x="2881745" y="589685"/>
          <a:ext cx="1425922" cy="247474"/>
        </a:xfrm>
        <a:custGeom>
          <a:avLst/>
          <a:gdLst/>
          <a:ahLst/>
          <a:cxnLst/>
          <a:rect l="0" t="0" r="0" b="0"/>
          <a:pathLst>
            <a:path>
              <a:moveTo>
                <a:pt x="0" y="0"/>
              </a:moveTo>
              <a:lnTo>
                <a:pt x="0" y="123737"/>
              </a:lnTo>
              <a:lnTo>
                <a:pt x="1425922" y="123737"/>
              </a:lnTo>
              <a:lnTo>
                <a:pt x="1425922" y="247474"/>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B7CA550-7040-470F-941F-37CF829FCD0E}">
      <dsp:nvSpPr>
        <dsp:cNvPr id="0" name=""/>
        <dsp:cNvSpPr/>
      </dsp:nvSpPr>
      <dsp:spPr>
        <a:xfrm>
          <a:off x="2836025" y="589685"/>
          <a:ext cx="91440" cy="247474"/>
        </a:xfrm>
        <a:custGeom>
          <a:avLst/>
          <a:gdLst/>
          <a:ahLst/>
          <a:cxnLst/>
          <a:rect l="0" t="0" r="0" b="0"/>
          <a:pathLst>
            <a:path>
              <a:moveTo>
                <a:pt x="45720" y="0"/>
              </a:moveTo>
              <a:lnTo>
                <a:pt x="45720" y="247474"/>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68DBB7-4D62-40CC-BDB6-4FB3F5F16F68}">
      <dsp:nvSpPr>
        <dsp:cNvPr id="0" name=""/>
        <dsp:cNvSpPr/>
      </dsp:nvSpPr>
      <dsp:spPr>
        <a:xfrm>
          <a:off x="1455823" y="589685"/>
          <a:ext cx="1425922" cy="247474"/>
        </a:xfrm>
        <a:custGeom>
          <a:avLst/>
          <a:gdLst/>
          <a:ahLst/>
          <a:cxnLst/>
          <a:rect l="0" t="0" r="0" b="0"/>
          <a:pathLst>
            <a:path>
              <a:moveTo>
                <a:pt x="1425922" y="0"/>
              </a:moveTo>
              <a:lnTo>
                <a:pt x="1425922" y="123737"/>
              </a:lnTo>
              <a:lnTo>
                <a:pt x="0" y="123737"/>
              </a:lnTo>
              <a:lnTo>
                <a:pt x="0" y="247474"/>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281771-BA1B-419E-9C8E-7F7F81CD5D1E}">
      <dsp:nvSpPr>
        <dsp:cNvPr id="0" name=""/>
        <dsp:cNvSpPr/>
      </dsp:nvSpPr>
      <dsp:spPr>
        <a:xfrm>
          <a:off x="2292521" y="461"/>
          <a:ext cx="1178448" cy="589224"/>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Root</a:t>
          </a:r>
        </a:p>
      </dsp:txBody>
      <dsp:txXfrm>
        <a:off x="2292521" y="461"/>
        <a:ext cx="1178448" cy="589224"/>
      </dsp:txXfrm>
    </dsp:sp>
    <dsp:sp modelId="{B8B82A94-1207-41F0-82B0-1677B30FAC0B}">
      <dsp:nvSpPr>
        <dsp:cNvPr id="0" name=""/>
        <dsp:cNvSpPr/>
      </dsp:nvSpPr>
      <dsp:spPr>
        <a:xfrm>
          <a:off x="866599" y="837159"/>
          <a:ext cx="1178448" cy="589224"/>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GameModels</a:t>
          </a:r>
        </a:p>
      </dsp:txBody>
      <dsp:txXfrm>
        <a:off x="866599" y="837159"/>
        <a:ext cx="1178448" cy="589224"/>
      </dsp:txXfrm>
    </dsp:sp>
    <dsp:sp modelId="{3B8A5D73-88D1-4B7D-8008-089E04C38C60}">
      <dsp:nvSpPr>
        <dsp:cNvPr id="0" name=""/>
        <dsp:cNvSpPr/>
      </dsp:nvSpPr>
      <dsp:spPr>
        <a:xfrm>
          <a:off x="2292521" y="837159"/>
          <a:ext cx="1178448" cy="589224"/>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Documentation</a:t>
          </a:r>
        </a:p>
      </dsp:txBody>
      <dsp:txXfrm>
        <a:off x="2292521" y="837159"/>
        <a:ext cx="1178448" cy="589224"/>
      </dsp:txXfrm>
    </dsp:sp>
    <dsp:sp modelId="{3002C4B9-6E39-4700-8481-F761C46B6D70}">
      <dsp:nvSpPr>
        <dsp:cNvPr id="0" name=""/>
        <dsp:cNvSpPr/>
      </dsp:nvSpPr>
      <dsp:spPr>
        <a:xfrm>
          <a:off x="3718443" y="837159"/>
          <a:ext cx="1178448" cy="589224"/>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UnityProject</a:t>
          </a:r>
        </a:p>
      </dsp:txBody>
      <dsp:txXfrm>
        <a:off x="3718443" y="837159"/>
        <a:ext cx="1178448" cy="5892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1EE97-9DFA-4BD1-8A1D-DDF16E0E54E1}">
      <dsp:nvSpPr>
        <dsp:cNvPr id="0" name=""/>
        <dsp:cNvSpPr/>
      </dsp:nvSpPr>
      <dsp:spPr>
        <a:xfrm>
          <a:off x="6434221" y="1345719"/>
          <a:ext cx="92921" cy="284960"/>
        </a:xfrm>
        <a:custGeom>
          <a:avLst/>
          <a:gdLst/>
          <a:ahLst/>
          <a:cxnLst/>
          <a:rect l="0" t="0" r="0" b="0"/>
          <a:pathLst>
            <a:path>
              <a:moveTo>
                <a:pt x="0" y="0"/>
              </a:moveTo>
              <a:lnTo>
                <a:pt x="0" y="284960"/>
              </a:lnTo>
              <a:lnTo>
                <a:pt x="92921" y="28496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93D25BE-2B68-48AC-AF5F-4C772E885F42}">
      <dsp:nvSpPr>
        <dsp:cNvPr id="0" name=""/>
        <dsp:cNvSpPr/>
      </dsp:nvSpPr>
      <dsp:spPr>
        <a:xfrm>
          <a:off x="3496345" y="905890"/>
          <a:ext cx="3185668" cy="130090"/>
        </a:xfrm>
        <a:custGeom>
          <a:avLst/>
          <a:gdLst/>
          <a:ahLst/>
          <a:cxnLst/>
          <a:rect l="0" t="0" r="0" b="0"/>
          <a:pathLst>
            <a:path>
              <a:moveTo>
                <a:pt x="0" y="0"/>
              </a:moveTo>
              <a:lnTo>
                <a:pt x="0" y="65045"/>
              </a:lnTo>
              <a:lnTo>
                <a:pt x="3185668" y="65045"/>
              </a:lnTo>
              <a:lnTo>
                <a:pt x="3185668"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2B2063-4A95-4241-A4A3-8191301E3D16}">
      <dsp:nvSpPr>
        <dsp:cNvPr id="0" name=""/>
        <dsp:cNvSpPr/>
      </dsp:nvSpPr>
      <dsp:spPr>
        <a:xfrm>
          <a:off x="5684652" y="1345719"/>
          <a:ext cx="92921" cy="724789"/>
        </a:xfrm>
        <a:custGeom>
          <a:avLst/>
          <a:gdLst/>
          <a:ahLst/>
          <a:cxnLst/>
          <a:rect l="0" t="0" r="0" b="0"/>
          <a:pathLst>
            <a:path>
              <a:moveTo>
                <a:pt x="0" y="0"/>
              </a:moveTo>
              <a:lnTo>
                <a:pt x="0" y="724789"/>
              </a:lnTo>
              <a:lnTo>
                <a:pt x="92921" y="72478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F66242E-3C94-46F4-AA27-916071E4C84D}">
      <dsp:nvSpPr>
        <dsp:cNvPr id="0" name=""/>
        <dsp:cNvSpPr/>
      </dsp:nvSpPr>
      <dsp:spPr>
        <a:xfrm>
          <a:off x="5684652" y="1345719"/>
          <a:ext cx="92921" cy="284960"/>
        </a:xfrm>
        <a:custGeom>
          <a:avLst/>
          <a:gdLst/>
          <a:ahLst/>
          <a:cxnLst/>
          <a:rect l="0" t="0" r="0" b="0"/>
          <a:pathLst>
            <a:path>
              <a:moveTo>
                <a:pt x="0" y="0"/>
              </a:moveTo>
              <a:lnTo>
                <a:pt x="0" y="284960"/>
              </a:lnTo>
              <a:lnTo>
                <a:pt x="92921" y="28496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47C52FA-E7A1-4109-87D6-411EC7B83FD3}">
      <dsp:nvSpPr>
        <dsp:cNvPr id="0" name=""/>
        <dsp:cNvSpPr/>
      </dsp:nvSpPr>
      <dsp:spPr>
        <a:xfrm>
          <a:off x="3496345" y="905890"/>
          <a:ext cx="2436099" cy="130090"/>
        </a:xfrm>
        <a:custGeom>
          <a:avLst/>
          <a:gdLst/>
          <a:ahLst/>
          <a:cxnLst/>
          <a:rect l="0" t="0" r="0" b="0"/>
          <a:pathLst>
            <a:path>
              <a:moveTo>
                <a:pt x="0" y="0"/>
              </a:moveTo>
              <a:lnTo>
                <a:pt x="0" y="65045"/>
              </a:lnTo>
              <a:lnTo>
                <a:pt x="2436099" y="65045"/>
              </a:lnTo>
              <a:lnTo>
                <a:pt x="2436099"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900F28-101B-45D1-83DF-CFA780C6C4A0}">
      <dsp:nvSpPr>
        <dsp:cNvPr id="0" name=""/>
        <dsp:cNvSpPr/>
      </dsp:nvSpPr>
      <dsp:spPr>
        <a:xfrm>
          <a:off x="4935083" y="1785549"/>
          <a:ext cx="92921" cy="724789"/>
        </a:xfrm>
        <a:custGeom>
          <a:avLst/>
          <a:gdLst/>
          <a:ahLst/>
          <a:cxnLst/>
          <a:rect l="0" t="0" r="0" b="0"/>
          <a:pathLst>
            <a:path>
              <a:moveTo>
                <a:pt x="0" y="0"/>
              </a:moveTo>
              <a:lnTo>
                <a:pt x="0" y="724789"/>
              </a:lnTo>
              <a:lnTo>
                <a:pt x="92921" y="72478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6B2A83-307F-418A-B0D2-FACBC8CA5F60}">
      <dsp:nvSpPr>
        <dsp:cNvPr id="0" name=""/>
        <dsp:cNvSpPr/>
      </dsp:nvSpPr>
      <dsp:spPr>
        <a:xfrm>
          <a:off x="4935083" y="1785549"/>
          <a:ext cx="92921" cy="284960"/>
        </a:xfrm>
        <a:custGeom>
          <a:avLst/>
          <a:gdLst/>
          <a:ahLst/>
          <a:cxnLst/>
          <a:rect l="0" t="0" r="0" b="0"/>
          <a:pathLst>
            <a:path>
              <a:moveTo>
                <a:pt x="0" y="0"/>
              </a:moveTo>
              <a:lnTo>
                <a:pt x="0" y="284960"/>
              </a:lnTo>
              <a:lnTo>
                <a:pt x="92921" y="28496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390D48-3000-4075-8284-B197EC5E6FC3}">
      <dsp:nvSpPr>
        <dsp:cNvPr id="0" name=""/>
        <dsp:cNvSpPr/>
      </dsp:nvSpPr>
      <dsp:spPr>
        <a:xfrm>
          <a:off x="4808090" y="1345719"/>
          <a:ext cx="374784" cy="130090"/>
        </a:xfrm>
        <a:custGeom>
          <a:avLst/>
          <a:gdLst/>
          <a:ahLst/>
          <a:cxnLst/>
          <a:rect l="0" t="0" r="0" b="0"/>
          <a:pathLst>
            <a:path>
              <a:moveTo>
                <a:pt x="0" y="0"/>
              </a:moveTo>
              <a:lnTo>
                <a:pt x="0" y="65045"/>
              </a:lnTo>
              <a:lnTo>
                <a:pt x="374784" y="65045"/>
              </a:lnTo>
              <a:lnTo>
                <a:pt x="374784" y="13009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832E71-C276-4718-85A2-1030DA23DD76}">
      <dsp:nvSpPr>
        <dsp:cNvPr id="0" name=""/>
        <dsp:cNvSpPr/>
      </dsp:nvSpPr>
      <dsp:spPr>
        <a:xfrm>
          <a:off x="4185514" y="1785549"/>
          <a:ext cx="92921" cy="724789"/>
        </a:xfrm>
        <a:custGeom>
          <a:avLst/>
          <a:gdLst/>
          <a:ahLst/>
          <a:cxnLst/>
          <a:rect l="0" t="0" r="0" b="0"/>
          <a:pathLst>
            <a:path>
              <a:moveTo>
                <a:pt x="0" y="0"/>
              </a:moveTo>
              <a:lnTo>
                <a:pt x="0" y="724789"/>
              </a:lnTo>
              <a:lnTo>
                <a:pt x="92921" y="72478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8F9D758-CFBD-424D-B2D8-462005E90621}">
      <dsp:nvSpPr>
        <dsp:cNvPr id="0" name=""/>
        <dsp:cNvSpPr/>
      </dsp:nvSpPr>
      <dsp:spPr>
        <a:xfrm>
          <a:off x="4185514" y="1785549"/>
          <a:ext cx="92921" cy="284960"/>
        </a:xfrm>
        <a:custGeom>
          <a:avLst/>
          <a:gdLst/>
          <a:ahLst/>
          <a:cxnLst/>
          <a:rect l="0" t="0" r="0" b="0"/>
          <a:pathLst>
            <a:path>
              <a:moveTo>
                <a:pt x="0" y="0"/>
              </a:moveTo>
              <a:lnTo>
                <a:pt x="0" y="284960"/>
              </a:lnTo>
              <a:lnTo>
                <a:pt x="92921" y="28496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C06E25-FA05-42BF-9001-C9EF9582F817}">
      <dsp:nvSpPr>
        <dsp:cNvPr id="0" name=""/>
        <dsp:cNvSpPr/>
      </dsp:nvSpPr>
      <dsp:spPr>
        <a:xfrm>
          <a:off x="4433306" y="1345719"/>
          <a:ext cx="374784" cy="130090"/>
        </a:xfrm>
        <a:custGeom>
          <a:avLst/>
          <a:gdLst/>
          <a:ahLst/>
          <a:cxnLst/>
          <a:rect l="0" t="0" r="0" b="0"/>
          <a:pathLst>
            <a:path>
              <a:moveTo>
                <a:pt x="374784" y="0"/>
              </a:moveTo>
              <a:lnTo>
                <a:pt x="374784" y="65045"/>
              </a:lnTo>
              <a:lnTo>
                <a:pt x="0" y="65045"/>
              </a:lnTo>
              <a:lnTo>
                <a:pt x="0" y="130090"/>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2AAF39-D5FE-4BBA-A909-9D3D85DC09CA}">
      <dsp:nvSpPr>
        <dsp:cNvPr id="0" name=""/>
        <dsp:cNvSpPr/>
      </dsp:nvSpPr>
      <dsp:spPr>
        <a:xfrm>
          <a:off x="3496345" y="905890"/>
          <a:ext cx="1311745" cy="130090"/>
        </a:xfrm>
        <a:custGeom>
          <a:avLst/>
          <a:gdLst/>
          <a:ahLst/>
          <a:cxnLst/>
          <a:rect l="0" t="0" r="0" b="0"/>
          <a:pathLst>
            <a:path>
              <a:moveTo>
                <a:pt x="0" y="0"/>
              </a:moveTo>
              <a:lnTo>
                <a:pt x="0" y="65045"/>
              </a:lnTo>
              <a:lnTo>
                <a:pt x="1311745" y="65045"/>
              </a:lnTo>
              <a:lnTo>
                <a:pt x="1311745"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1A50CF-69AD-48D0-B4BC-41D15FDEE684}">
      <dsp:nvSpPr>
        <dsp:cNvPr id="0" name=""/>
        <dsp:cNvSpPr/>
      </dsp:nvSpPr>
      <dsp:spPr>
        <a:xfrm>
          <a:off x="3496345" y="905890"/>
          <a:ext cx="562176" cy="130090"/>
        </a:xfrm>
        <a:custGeom>
          <a:avLst/>
          <a:gdLst/>
          <a:ahLst/>
          <a:cxnLst/>
          <a:rect l="0" t="0" r="0" b="0"/>
          <a:pathLst>
            <a:path>
              <a:moveTo>
                <a:pt x="0" y="0"/>
              </a:moveTo>
              <a:lnTo>
                <a:pt x="0" y="65045"/>
              </a:lnTo>
              <a:lnTo>
                <a:pt x="562176" y="65045"/>
              </a:lnTo>
              <a:lnTo>
                <a:pt x="562176"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0FA0DA-F3E3-4F20-A74C-A40050CB0EA0}">
      <dsp:nvSpPr>
        <dsp:cNvPr id="0" name=""/>
        <dsp:cNvSpPr/>
      </dsp:nvSpPr>
      <dsp:spPr>
        <a:xfrm>
          <a:off x="3308952" y="905890"/>
          <a:ext cx="187392" cy="130090"/>
        </a:xfrm>
        <a:custGeom>
          <a:avLst/>
          <a:gdLst/>
          <a:ahLst/>
          <a:cxnLst/>
          <a:rect l="0" t="0" r="0" b="0"/>
          <a:pathLst>
            <a:path>
              <a:moveTo>
                <a:pt x="187392" y="0"/>
              </a:moveTo>
              <a:lnTo>
                <a:pt x="187392" y="65045"/>
              </a:lnTo>
              <a:lnTo>
                <a:pt x="0" y="65045"/>
              </a:lnTo>
              <a:lnTo>
                <a:pt x="0"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2F0288-F018-44BF-8A71-6FD09C9FA47B}">
      <dsp:nvSpPr>
        <dsp:cNvPr id="0" name=""/>
        <dsp:cNvSpPr/>
      </dsp:nvSpPr>
      <dsp:spPr>
        <a:xfrm>
          <a:off x="2559384" y="905890"/>
          <a:ext cx="936961" cy="130090"/>
        </a:xfrm>
        <a:custGeom>
          <a:avLst/>
          <a:gdLst/>
          <a:ahLst/>
          <a:cxnLst/>
          <a:rect l="0" t="0" r="0" b="0"/>
          <a:pathLst>
            <a:path>
              <a:moveTo>
                <a:pt x="936961" y="0"/>
              </a:moveTo>
              <a:lnTo>
                <a:pt x="936961" y="65045"/>
              </a:lnTo>
              <a:lnTo>
                <a:pt x="0" y="65045"/>
              </a:lnTo>
              <a:lnTo>
                <a:pt x="0"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4DF208-28D7-48BA-9F28-17F611C9E342}">
      <dsp:nvSpPr>
        <dsp:cNvPr id="0" name=""/>
        <dsp:cNvSpPr/>
      </dsp:nvSpPr>
      <dsp:spPr>
        <a:xfrm>
          <a:off x="1809815" y="905890"/>
          <a:ext cx="1686530" cy="130090"/>
        </a:xfrm>
        <a:custGeom>
          <a:avLst/>
          <a:gdLst/>
          <a:ahLst/>
          <a:cxnLst/>
          <a:rect l="0" t="0" r="0" b="0"/>
          <a:pathLst>
            <a:path>
              <a:moveTo>
                <a:pt x="1686530" y="0"/>
              </a:moveTo>
              <a:lnTo>
                <a:pt x="1686530" y="65045"/>
              </a:lnTo>
              <a:lnTo>
                <a:pt x="0" y="65045"/>
              </a:lnTo>
              <a:lnTo>
                <a:pt x="0"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D87801-FF58-48FF-973D-9949151335F6}">
      <dsp:nvSpPr>
        <dsp:cNvPr id="0" name=""/>
        <dsp:cNvSpPr/>
      </dsp:nvSpPr>
      <dsp:spPr>
        <a:xfrm>
          <a:off x="1060246" y="905890"/>
          <a:ext cx="2436099" cy="130090"/>
        </a:xfrm>
        <a:custGeom>
          <a:avLst/>
          <a:gdLst/>
          <a:ahLst/>
          <a:cxnLst/>
          <a:rect l="0" t="0" r="0" b="0"/>
          <a:pathLst>
            <a:path>
              <a:moveTo>
                <a:pt x="2436099" y="0"/>
              </a:moveTo>
              <a:lnTo>
                <a:pt x="2436099" y="65045"/>
              </a:lnTo>
              <a:lnTo>
                <a:pt x="0" y="65045"/>
              </a:lnTo>
              <a:lnTo>
                <a:pt x="0"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D0ECC1-EE51-44B4-8BC8-B4A9755864B5}">
      <dsp:nvSpPr>
        <dsp:cNvPr id="0" name=""/>
        <dsp:cNvSpPr/>
      </dsp:nvSpPr>
      <dsp:spPr>
        <a:xfrm>
          <a:off x="310677" y="905890"/>
          <a:ext cx="3185668" cy="130090"/>
        </a:xfrm>
        <a:custGeom>
          <a:avLst/>
          <a:gdLst/>
          <a:ahLst/>
          <a:cxnLst/>
          <a:rect l="0" t="0" r="0" b="0"/>
          <a:pathLst>
            <a:path>
              <a:moveTo>
                <a:pt x="3185668" y="0"/>
              </a:moveTo>
              <a:lnTo>
                <a:pt x="3185668" y="65045"/>
              </a:lnTo>
              <a:lnTo>
                <a:pt x="0" y="65045"/>
              </a:lnTo>
              <a:lnTo>
                <a:pt x="0" y="130090"/>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281771-BA1B-419E-9C8E-7F7F81CD5D1E}">
      <dsp:nvSpPr>
        <dsp:cNvPr id="0" name=""/>
        <dsp:cNvSpPr/>
      </dsp:nvSpPr>
      <dsp:spPr>
        <a:xfrm>
          <a:off x="3186605" y="59615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Root</a:t>
          </a:r>
        </a:p>
      </dsp:txBody>
      <dsp:txXfrm>
        <a:off x="3186605" y="596150"/>
        <a:ext cx="619478" cy="309739"/>
      </dsp:txXfrm>
    </dsp:sp>
    <dsp:sp modelId="{8121850F-1C4E-4FF2-9665-7BA65EA2DE62}">
      <dsp:nvSpPr>
        <dsp:cNvPr id="0" name=""/>
        <dsp:cNvSpPr/>
      </dsp:nvSpPr>
      <dsp:spPr>
        <a:xfrm>
          <a:off x="937"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ReadyToInstaciate</a:t>
          </a:r>
        </a:p>
      </dsp:txBody>
      <dsp:txXfrm>
        <a:off x="937" y="1035980"/>
        <a:ext cx="619478" cy="309739"/>
      </dsp:txXfrm>
    </dsp:sp>
    <dsp:sp modelId="{62611405-5D7B-4B4D-AD3B-F6242EABC818}">
      <dsp:nvSpPr>
        <dsp:cNvPr id="0" name=""/>
        <dsp:cNvSpPr/>
      </dsp:nvSpPr>
      <dsp:spPr>
        <a:xfrm>
          <a:off x="750506"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Tests</a:t>
          </a:r>
        </a:p>
      </dsp:txBody>
      <dsp:txXfrm>
        <a:off x="750506" y="1035980"/>
        <a:ext cx="619478" cy="309739"/>
      </dsp:txXfrm>
    </dsp:sp>
    <dsp:sp modelId="{A1A62730-3E3B-43E7-A787-0E4503FAD789}">
      <dsp:nvSpPr>
        <dsp:cNvPr id="0" name=""/>
        <dsp:cNvSpPr/>
      </dsp:nvSpPr>
      <dsp:spPr>
        <a:xfrm>
          <a:off x="1500075"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UI</a:t>
          </a:r>
        </a:p>
      </dsp:txBody>
      <dsp:txXfrm>
        <a:off x="1500075" y="1035980"/>
        <a:ext cx="619478" cy="309739"/>
      </dsp:txXfrm>
    </dsp:sp>
    <dsp:sp modelId="{70C8682F-020C-4327-B77B-73DA5F26A345}">
      <dsp:nvSpPr>
        <dsp:cNvPr id="0" name=""/>
        <dsp:cNvSpPr/>
      </dsp:nvSpPr>
      <dsp:spPr>
        <a:xfrm>
          <a:off x="2249644"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Scenes</a:t>
          </a:r>
        </a:p>
      </dsp:txBody>
      <dsp:txXfrm>
        <a:off x="2249644" y="1035980"/>
        <a:ext cx="619478" cy="309739"/>
      </dsp:txXfrm>
    </dsp:sp>
    <dsp:sp modelId="{8F50710B-D854-432C-B142-5A5658B56397}">
      <dsp:nvSpPr>
        <dsp:cNvPr id="0" name=""/>
        <dsp:cNvSpPr/>
      </dsp:nvSpPr>
      <dsp:spPr>
        <a:xfrm>
          <a:off x="2999213"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Dependecies</a:t>
          </a:r>
        </a:p>
      </dsp:txBody>
      <dsp:txXfrm>
        <a:off x="2999213" y="1035980"/>
        <a:ext cx="619478" cy="309739"/>
      </dsp:txXfrm>
    </dsp:sp>
    <dsp:sp modelId="{22E4AF1F-EC09-4B29-BA77-600429FE24B7}">
      <dsp:nvSpPr>
        <dsp:cNvPr id="0" name=""/>
        <dsp:cNvSpPr/>
      </dsp:nvSpPr>
      <dsp:spPr>
        <a:xfrm>
          <a:off x="3748782"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Materials</a:t>
          </a:r>
        </a:p>
      </dsp:txBody>
      <dsp:txXfrm>
        <a:off x="3748782" y="1035980"/>
        <a:ext cx="619478" cy="309739"/>
      </dsp:txXfrm>
    </dsp:sp>
    <dsp:sp modelId="{8FB023E5-EB56-4DB0-AC7D-48FBCFC63649}">
      <dsp:nvSpPr>
        <dsp:cNvPr id="0" name=""/>
        <dsp:cNvSpPr/>
      </dsp:nvSpPr>
      <dsp:spPr>
        <a:xfrm>
          <a:off x="4498351"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GameObjects</a:t>
          </a:r>
        </a:p>
      </dsp:txBody>
      <dsp:txXfrm>
        <a:off x="4498351" y="1035980"/>
        <a:ext cx="619478" cy="309739"/>
      </dsp:txXfrm>
    </dsp:sp>
    <dsp:sp modelId="{36094482-39E2-4078-A78A-DA545DC81E1A}">
      <dsp:nvSpPr>
        <dsp:cNvPr id="0" name=""/>
        <dsp:cNvSpPr/>
      </dsp:nvSpPr>
      <dsp:spPr>
        <a:xfrm>
          <a:off x="4123567" y="147581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GameObject1</a:t>
          </a:r>
        </a:p>
      </dsp:txBody>
      <dsp:txXfrm>
        <a:off x="4123567" y="1475810"/>
        <a:ext cx="619478" cy="309739"/>
      </dsp:txXfrm>
    </dsp:sp>
    <dsp:sp modelId="{E2DEACFD-5946-4979-AD2E-86C2BF4CAEA8}">
      <dsp:nvSpPr>
        <dsp:cNvPr id="0" name=""/>
        <dsp:cNvSpPr/>
      </dsp:nvSpPr>
      <dsp:spPr>
        <a:xfrm>
          <a:off x="4278436" y="191564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Model</a:t>
          </a:r>
        </a:p>
      </dsp:txBody>
      <dsp:txXfrm>
        <a:off x="4278436" y="1915640"/>
        <a:ext cx="619478" cy="309739"/>
      </dsp:txXfrm>
    </dsp:sp>
    <dsp:sp modelId="{F41863BC-5591-4DDC-9F55-1C6718246E1A}">
      <dsp:nvSpPr>
        <dsp:cNvPr id="0" name=""/>
        <dsp:cNvSpPr/>
      </dsp:nvSpPr>
      <dsp:spPr>
        <a:xfrm>
          <a:off x="4278436" y="2355469"/>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InGameModel</a:t>
          </a:r>
        </a:p>
      </dsp:txBody>
      <dsp:txXfrm>
        <a:off x="4278436" y="2355469"/>
        <a:ext cx="619478" cy="309739"/>
      </dsp:txXfrm>
    </dsp:sp>
    <dsp:sp modelId="{1F942FE6-D7C4-47AC-93D3-9870E833120E}">
      <dsp:nvSpPr>
        <dsp:cNvPr id="0" name=""/>
        <dsp:cNvSpPr/>
      </dsp:nvSpPr>
      <dsp:spPr>
        <a:xfrm>
          <a:off x="4873136" y="147581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GameObject2</a:t>
          </a:r>
        </a:p>
      </dsp:txBody>
      <dsp:txXfrm>
        <a:off x="4873136" y="1475810"/>
        <a:ext cx="619478" cy="309739"/>
      </dsp:txXfrm>
    </dsp:sp>
    <dsp:sp modelId="{F37D82A7-52CA-4233-B1BB-4AE39D484CBD}">
      <dsp:nvSpPr>
        <dsp:cNvPr id="0" name=""/>
        <dsp:cNvSpPr/>
      </dsp:nvSpPr>
      <dsp:spPr>
        <a:xfrm>
          <a:off x="5028005" y="191564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GameObject4</a:t>
          </a:r>
        </a:p>
      </dsp:txBody>
      <dsp:txXfrm>
        <a:off x="5028005" y="1915640"/>
        <a:ext cx="619478" cy="309739"/>
      </dsp:txXfrm>
    </dsp:sp>
    <dsp:sp modelId="{2C35EBA6-F771-4CF1-B2A6-A6E2B9B8B122}">
      <dsp:nvSpPr>
        <dsp:cNvPr id="0" name=""/>
        <dsp:cNvSpPr/>
      </dsp:nvSpPr>
      <dsp:spPr>
        <a:xfrm>
          <a:off x="5028005" y="2355469"/>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GameObject3</a:t>
          </a:r>
        </a:p>
      </dsp:txBody>
      <dsp:txXfrm>
        <a:off x="5028005" y="2355469"/>
        <a:ext cx="619478" cy="309739"/>
      </dsp:txXfrm>
    </dsp:sp>
    <dsp:sp modelId="{776143D7-E290-4536-B274-E86C0B9C407A}">
      <dsp:nvSpPr>
        <dsp:cNvPr id="0" name=""/>
        <dsp:cNvSpPr/>
      </dsp:nvSpPr>
      <dsp:spPr>
        <a:xfrm>
          <a:off x="5622705"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Systems</a:t>
          </a:r>
        </a:p>
      </dsp:txBody>
      <dsp:txXfrm>
        <a:off x="5622705" y="1035980"/>
        <a:ext cx="619478" cy="309739"/>
      </dsp:txXfrm>
    </dsp:sp>
    <dsp:sp modelId="{61DCF1B4-2FDD-4833-8F25-CE086634202B}">
      <dsp:nvSpPr>
        <dsp:cNvPr id="0" name=""/>
        <dsp:cNvSpPr/>
      </dsp:nvSpPr>
      <dsp:spPr>
        <a:xfrm>
          <a:off x="5777574" y="147581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SubSytem1</a:t>
          </a:r>
        </a:p>
      </dsp:txBody>
      <dsp:txXfrm>
        <a:off x="5777574" y="1475810"/>
        <a:ext cx="619478" cy="309739"/>
      </dsp:txXfrm>
    </dsp:sp>
    <dsp:sp modelId="{E852E1CA-74C0-4978-A8D9-72ADDB02D191}">
      <dsp:nvSpPr>
        <dsp:cNvPr id="0" name=""/>
        <dsp:cNvSpPr/>
      </dsp:nvSpPr>
      <dsp:spPr>
        <a:xfrm>
          <a:off x="5777574" y="191564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SubSystem2</a:t>
          </a:r>
        </a:p>
      </dsp:txBody>
      <dsp:txXfrm>
        <a:off x="5777574" y="1915640"/>
        <a:ext cx="619478" cy="309739"/>
      </dsp:txXfrm>
    </dsp:sp>
    <dsp:sp modelId="{E079AFA3-3BEA-4703-B4DC-C7A6B822E720}">
      <dsp:nvSpPr>
        <dsp:cNvPr id="0" name=""/>
        <dsp:cNvSpPr/>
      </dsp:nvSpPr>
      <dsp:spPr>
        <a:xfrm>
          <a:off x="6372273" y="103598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Services</a:t>
          </a:r>
        </a:p>
      </dsp:txBody>
      <dsp:txXfrm>
        <a:off x="6372273" y="1035980"/>
        <a:ext cx="619478" cy="309739"/>
      </dsp:txXfrm>
    </dsp:sp>
    <dsp:sp modelId="{C93E1AE1-1F1A-463F-9457-F6EDD3F9A79D}">
      <dsp:nvSpPr>
        <dsp:cNvPr id="0" name=""/>
        <dsp:cNvSpPr/>
      </dsp:nvSpPr>
      <dsp:spPr>
        <a:xfrm>
          <a:off x="6527143" y="1475810"/>
          <a:ext cx="619478" cy="309739"/>
        </a:xfrm>
        <a:prstGeom prst="rect">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Service1</a:t>
          </a:r>
        </a:p>
      </dsp:txBody>
      <dsp:txXfrm>
        <a:off x="6527143" y="1475810"/>
        <a:ext cx="619478" cy="3097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C299C6-8EC1-4925-96DC-3DB6DF73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listado (em branco).dotx</Template>
  <TotalTime>274</TotalTime>
  <Pages>3</Pages>
  <Words>271</Words>
  <Characters>1550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dc:creator>
  <cp:lastModifiedBy>pedro granja</cp:lastModifiedBy>
  <cp:revision>8</cp:revision>
  <cp:lastPrinted>2018-06-18T21:59:00Z</cp:lastPrinted>
  <dcterms:created xsi:type="dcterms:W3CDTF">2018-06-18T21:56:00Z</dcterms:created>
  <dcterms:modified xsi:type="dcterms:W3CDTF">2018-06-29T16:08:00Z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